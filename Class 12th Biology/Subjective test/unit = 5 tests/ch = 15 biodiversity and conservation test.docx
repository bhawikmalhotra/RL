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999F6" w14:textId="6241991D" w:rsidR="007901C4" w:rsidRDefault="00C71102" w:rsidP="00C71102">
      <w:pPr>
        <w:spacing w:before="240"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Neha Malhotra</w:t>
      </w:r>
      <w:r w:rsidR="007901C4">
        <w:rPr>
          <w:sz w:val="34"/>
          <w:szCs w:val="34"/>
        </w:rPr>
        <w:t xml:space="preserve">        </w:t>
      </w:r>
      <w:r w:rsidR="007901C4" w:rsidRPr="00D30485">
        <w:rPr>
          <w:b/>
          <w:sz w:val="32"/>
          <w:szCs w:val="32"/>
          <w:u w:val="single"/>
        </w:rPr>
        <w:t xml:space="preserve"> </w:t>
      </w:r>
      <w:r w:rsidR="007901C4" w:rsidRPr="00C71102">
        <w:rPr>
          <w:rFonts w:ascii="Cambria" w:hAnsi="Cambria"/>
          <w:b/>
          <w:sz w:val="66"/>
          <w:szCs w:val="66"/>
          <w:u w:val="single"/>
        </w:rPr>
        <w:t>R.L. Institute</w:t>
      </w:r>
      <w:r w:rsidR="007901C4"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="007901C4">
        <w:rPr>
          <w:rFonts w:ascii="Alison" w:hAnsi="Alison"/>
          <w:b/>
          <w:sz w:val="52"/>
          <w:szCs w:val="52"/>
        </w:rPr>
        <w:t xml:space="preserve">  </w:t>
      </w:r>
      <w:r w:rsidR="007901C4" w:rsidRPr="009459BD">
        <w:rPr>
          <w:b/>
          <w:sz w:val="32"/>
          <w:szCs w:val="32"/>
          <w:u w:val="single"/>
        </w:rPr>
        <w:t>M: 9416974837</w:t>
      </w:r>
    </w:p>
    <w:p w14:paraId="4D04611C" w14:textId="55397754" w:rsidR="007901C4" w:rsidRDefault="007901C4" w:rsidP="007901C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</w:t>
      </w:r>
      <w:r w:rsidR="00672D37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</w:t>
      </w:r>
      <w:r w:rsidR="00672D37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</w:t>
      </w:r>
      <w:r w:rsidRPr="00F019C1">
        <w:rPr>
          <w:b/>
          <w:sz w:val="32"/>
          <w:szCs w:val="32"/>
        </w:rPr>
        <w:t xml:space="preserve">Max Marks : </w:t>
      </w:r>
      <w:r w:rsidR="00672D3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5</w:t>
      </w:r>
    </w:p>
    <w:p w14:paraId="3C0E5AFF" w14:textId="70F16F04" w:rsidR="007901C4" w:rsidRPr="00D3298D" w:rsidRDefault="007901C4" w:rsidP="007901C4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>
        <w:rPr>
          <w:b/>
          <w:sz w:val="36"/>
          <w:szCs w:val="36"/>
        </w:rPr>
        <w:t xml:space="preserve"> </w:t>
      </w:r>
      <w:r w:rsidR="008F3C62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>BIO</w:t>
      </w:r>
      <w:r w:rsidR="008F3C62">
        <w:rPr>
          <w:b/>
          <w:sz w:val="36"/>
          <w:szCs w:val="36"/>
        </w:rPr>
        <w:t>DIVERSITY AND CONSERVATION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DC5AABA" w14:textId="7F532814" w:rsidR="007901C4" w:rsidRPr="00F85000" w:rsidRDefault="007901C4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</w:t>
      </w:r>
      <w:proofErr w:type="gramStart"/>
      <w:r w:rsidRPr="00F85000">
        <w:rPr>
          <w:sz w:val="24"/>
          <w:szCs w:val="24"/>
        </w:rPr>
        <w:t>questions :</w:t>
      </w:r>
      <w:proofErr w:type="gramEnd"/>
      <w:r w:rsidRPr="00F85000">
        <w:rPr>
          <w:sz w:val="24"/>
          <w:szCs w:val="24"/>
        </w:rPr>
        <w:t xml:space="preserve">                                                                                                 [ 1 X </w:t>
      </w:r>
      <w:r w:rsidR="00151490">
        <w:rPr>
          <w:sz w:val="24"/>
          <w:szCs w:val="24"/>
        </w:rPr>
        <w:t>5</w:t>
      </w:r>
      <w:r w:rsidRPr="00F85000">
        <w:rPr>
          <w:sz w:val="24"/>
          <w:szCs w:val="24"/>
        </w:rPr>
        <w:t xml:space="preserve"> = </w:t>
      </w:r>
      <w:r w:rsidR="00151490">
        <w:rPr>
          <w:sz w:val="24"/>
          <w:szCs w:val="24"/>
        </w:rPr>
        <w:t>5</w:t>
      </w:r>
      <w:r w:rsidRPr="00F85000">
        <w:rPr>
          <w:sz w:val="24"/>
          <w:szCs w:val="24"/>
        </w:rPr>
        <w:t>]</w:t>
      </w:r>
    </w:p>
    <w:p w14:paraId="5BFECEBC" w14:textId="77777777" w:rsidR="00B50258" w:rsidRPr="00B50258" w:rsidRDefault="00B50258" w:rsidP="007B479B">
      <w:pPr>
        <w:pStyle w:val="ListParagraph"/>
        <w:numPr>
          <w:ilvl w:val="0"/>
          <w:numId w:val="2"/>
        </w:numPr>
        <w:spacing w:after="0"/>
        <w:jc w:val="both"/>
      </w:pPr>
      <w:r w:rsidRPr="00B50258">
        <w:t xml:space="preserve">The historical convention on biological diversity held in Rio de Janeiro in 1992 is known </w:t>
      </w:r>
      <w:proofErr w:type="gramStart"/>
      <w:r w:rsidRPr="00B50258">
        <w:t>as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50258" w:rsidRPr="00B50258" w14:paraId="3136F6CD" w14:textId="77777777" w:rsidTr="006A0135">
        <w:tc>
          <w:tcPr>
            <w:tcW w:w="2362" w:type="dxa"/>
          </w:tcPr>
          <w:p w14:paraId="11B4D857" w14:textId="3CFAB7DB" w:rsidR="00B50258" w:rsidRPr="00B50258" w:rsidRDefault="00B50258" w:rsidP="006A0135">
            <w:pPr>
              <w:pStyle w:val="ListParagraph"/>
              <w:spacing w:before="240" w:after="0"/>
              <w:ind w:left="0"/>
              <w:jc w:val="both"/>
            </w:pPr>
            <w:r w:rsidRPr="00B50258">
              <w:t xml:space="preserve"> a)</w:t>
            </w:r>
            <w:r>
              <w:t xml:space="preserve">   CITES convention</w:t>
            </w:r>
            <w:r w:rsidRPr="00B50258">
              <w:t xml:space="preserve">  </w:t>
            </w:r>
          </w:p>
        </w:tc>
        <w:tc>
          <w:tcPr>
            <w:tcW w:w="2362" w:type="dxa"/>
          </w:tcPr>
          <w:p w14:paraId="61DC4A6F" w14:textId="1A2A2EE8" w:rsidR="00B50258" w:rsidRPr="00B50258" w:rsidRDefault="00B50258" w:rsidP="006A0135">
            <w:pPr>
              <w:pStyle w:val="ListParagraph"/>
              <w:spacing w:before="240" w:after="0"/>
              <w:ind w:left="0"/>
              <w:jc w:val="both"/>
            </w:pPr>
            <w:r w:rsidRPr="00B50258">
              <w:t>b)</w:t>
            </w:r>
            <w:r>
              <w:t xml:space="preserve">  The Earth Summit</w:t>
            </w:r>
            <w:r w:rsidRPr="00B50258">
              <w:t xml:space="preserve">  </w:t>
            </w:r>
          </w:p>
        </w:tc>
        <w:tc>
          <w:tcPr>
            <w:tcW w:w="2362" w:type="dxa"/>
          </w:tcPr>
          <w:p w14:paraId="5B207371" w14:textId="2885D13B" w:rsidR="00B50258" w:rsidRPr="00B50258" w:rsidRDefault="00B50258" w:rsidP="006A0135">
            <w:pPr>
              <w:pStyle w:val="ListParagraph"/>
              <w:spacing w:before="240" w:after="0"/>
              <w:ind w:left="0"/>
              <w:jc w:val="both"/>
            </w:pPr>
            <w:r w:rsidRPr="00B50258">
              <w:t>c)</w:t>
            </w:r>
            <w:r>
              <w:t xml:space="preserve">  G – 16 Summit</w:t>
            </w:r>
            <w:r w:rsidRPr="00B50258">
              <w:t xml:space="preserve">  </w:t>
            </w:r>
          </w:p>
        </w:tc>
        <w:tc>
          <w:tcPr>
            <w:tcW w:w="2362" w:type="dxa"/>
          </w:tcPr>
          <w:p w14:paraId="06F99E34" w14:textId="6F367137" w:rsidR="00B50258" w:rsidRPr="00B50258" w:rsidRDefault="00B50258" w:rsidP="006A0135">
            <w:pPr>
              <w:pStyle w:val="ListParagraph"/>
              <w:spacing w:before="240" w:after="0"/>
              <w:ind w:left="0"/>
              <w:jc w:val="both"/>
            </w:pPr>
            <w:r w:rsidRPr="00B50258">
              <w:t xml:space="preserve">d) </w:t>
            </w:r>
            <w:r>
              <w:t xml:space="preserve"> MAB programmes</w:t>
            </w:r>
            <w:r w:rsidRPr="00B50258">
              <w:t xml:space="preserve"> </w:t>
            </w:r>
          </w:p>
        </w:tc>
      </w:tr>
    </w:tbl>
    <w:p w14:paraId="72070EC1" w14:textId="339BC8AD" w:rsidR="00B50258" w:rsidRDefault="00B50258" w:rsidP="007B479B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What is the common to the </w:t>
      </w:r>
      <w:proofErr w:type="gramStart"/>
      <w:r>
        <w:t xml:space="preserve">techniques </w:t>
      </w:r>
      <w:r w:rsidR="00B40FF4">
        <w:t>:</w:t>
      </w:r>
      <w:proofErr w:type="gramEnd"/>
      <w:r w:rsidR="00B40FF4">
        <w:t xml:space="preserve">  </w:t>
      </w:r>
      <w:r>
        <w:t>(</w:t>
      </w:r>
      <w:proofErr w:type="spellStart"/>
      <w:r>
        <w:t>i</w:t>
      </w:r>
      <w:proofErr w:type="spellEnd"/>
      <w:r>
        <w:t>)  IVF  (ii)  cryopreservation  (iii)  Tissue culture?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40FF4" w:rsidRPr="00B50258" w14:paraId="335C91CE" w14:textId="77777777" w:rsidTr="006A0135">
        <w:tc>
          <w:tcPr>
            <w:tcW w:w="4724" w:type="dxa"/>
          </w:tcPr>
          <w:p w14:paraId="0A817138" w14:textId="4877C3B9" w:rsidR="00B40FF4" w:rsidRPr="00B50258" w:rsidRDefault="00B40FF4" w:rsidP="006A0135">
            <w:pPr>
              <w:pStyle w:val="ListParagraph"/>
              <w:spacing w:after="0"/>
              <w:ind w:left="0"/>
              <w:jc w:val="both"/>
            </w:pPr>
            <w:r w:rsidRPr="00B50258">
              <w:t xml:space="preserve">a)    </w:t>
            </w:r>
            <w:r>
              <w:t>All are in situ conservation methods</w:t>
            </w:r>
          </w:p>
        </w:tc>
        <w:tc>
          <w:tcPr>
            <w:tcW w:w="4724" w:type="dxa"/>
          </w:tcPr>
          <w:p w14:paraId="22E12BDD" w14:textId="130656FE" w:rsidR="00B40FF4" w:rsidRPr="00B50258" w:rsidRDefault="00B40FF4" w:rsidP="006A0135">
            <w:pPr>
              <w:pStyle w:val="ListParagraph"/>
              <w:spacing w:after="0"/>
              <w:ind w:left="0"/>
              <w:jc w:val="both"/>
            </w:pPr>
            <w:r w:rsidRPr="00B50258">
              <w:t>b)</w:t>
            </w:r>
            <w:r>
              <w:t xml:space="preserve">   All are ex situ conservation methods</w:t>
            </w:r>
            <w:r w:rsidRPr="00B50258">
              <w:t xml:space="preserve">    </w:t>
            </w:r>
          </w:p>
        </w:tc>
      </w:tr>
      <w:tr w:rsidR="00B40FF4" w:rsidRPr="00B50258" w14:paraId="5242F0D4" w14:textId="77777777" w:rsidTr="006A0135">
        <w:tc>
          <w:tcPr>
            <w:tcW w:w="4724" w:type="dxa"/>
          </w:tcPr>
          <w:p w14:paraId="0152617C" w14:textId="5B79DAC8" w:rsidR="00B40FF4" w:rsidRPr="00B50258" w:rsidRDefault="00B40FF4" w:rsidP="006A0135">
            <w:pPr>
              <w:pStyle w:val="ListParagraph"/>
              <w:spacing w:after="0"/>
              <w:ind w:left="0"/>
              <w:jc w:val="both"/>
            </w:pPr>
            <w:r w:rsidRPr="00B50258">
              <w:t xml:space="preserve">c)    </w:t>
            </w:r>
            <w:r w:rsidR="00E11A81" w:rsidRPr="00E11A81">
              <w:rPr>
                <w:sz w:val="20"/>
                <w:szCs w:val="20"/>
              </w:rPr>
              <w:t>All required ultramodern equipment</w:t>
            </w:r>
            <w:r w:rsidR="00E11A81">
              <w:rPr>
                <w:sz w:val="20"/>
                <w:szCs w:val="20"/>
              </w:rPr>
              <w:t xml:space="preserve"> &amp;</w:t>
            </w:r>
            <w:r w:rsidR="00E11A81" w:rsidRPr="00E11A81">
              <w:rPr>
                <w:sz w:val="20"/>
                <w:szCs w:val="20"/>
              </w:rPr>
              <w:t xml:space="preserve"> large space</w:t>
            </w:r>
            <w:r w:rsidR="00E11A81">
              <w:t xml:space="preserve"> </w:t>
            </w:r>
          </w:p>
        </w:tc>
        <w:tc>
          <w:tcPr>
            <w:tcW w:w="4724" w:type="dxa"/>
          </w:tcPr>
          <w:p w14:paraId="507276C3" w14:textId="17CEDD79" w:rsidR="00B40FF4" w:rsidRPr="00B50258" w:rsidRDefault="00B40FF4" w:rsidP="006A0135">
            <w:pPr>
              <w:pStyle w:val="ListParagraph"/>
              <w:spacing w:after="0"/>
              <w:ind w:left="0"/>
              <w:jc w:val="both"/>
            </w:pPr>
            <w:r w:rsidRPr="00B50258">
              <w:t>d)</w:t>
            </w:r>
            <w:r w:rsidR="00E11A81">
              <w:t xml:space="preserve">   All are method of conservation of extinct org.</w:t>
            </w:r>
            <w:r w:rsidRPr="00B50258">
              <w:t xml:space="preserve">    </w:t>
            </w:r>
          </w:p>
        </w:tc>
      </w:tr>
    </w:tbl>
    <w:p w14:paraId="3BC547B1" w14:textId="6BDA1602" w:rsidR="00B50258" w:rsidRPr="00B50258" w:rsidRDefault="000D7FFB" w:rsidP="007B479B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forests is also known as the “lungs of the planet Earth”?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D7FFB" w:rsidRPr="00B50258" w14:paraId="3977C266" w14:textId="77777777" w:rsidTr="006A0135">
        <w:tc>
          <w:tcPr>
            <w:tcW w:w="4724" w:type="dxa"/>
          </w:tcPr>
          <w:p w14:paraId="7B34BB35" w14:textId="44178726" w:rsidR="000D7FFB" w:rsidRPr="00B50258" w:rsidRDefault="000D7FFB" w:rsidP="006A0135">
            <w:pPr>
              <w:pStyle w:val="ListParagraph"/>
              <w:spacing w:after="0"/>
              <w:ind w:left="0"/>
              <w:jc w:val="both"/>
            </w:pPr>
            <w:r w:rsidRPr="00B50258">
              <w:t xml:space="preserve">a)    </w:t>
            </w:r>
            <w:r w:rsidR="001102DA">
              <w:t>Taiga forest</w:t>
            </w:r>
          </w:p>
        </w:tc>
        <w:tc>
          <w:tcPr>
            <w:tcW w:w="4724" w:type="dxa"/>
          </w:tcPr>
          <w:p w14:paraId="30FEC928" w14:textId="152E6DFA" w:rsidR="000D7FFB" w:rsidRPr="00B50258" w:rsidRDefault="000D7FFB" w:rsidP="006A0135">
            <w:pPr>
              <w:pStyle w:val="ListParagraph"/>
              <w:spacing w:after="0"/>
              <w:ind w:left="0"/>
              <w:jc w:val="both"/>
            </w:pPr>
            <w:r w:rsidRPr="00B50258">
              <w:t>b)</w:t>
            </w:r>
            <w:r w:rsidR="001102DA">
              <w:t xml:space="preserve">   Tundra forest</w:t>
            </w:r>
            <w:r w:rsidRPr="00B50258">
              <w:t xml:space="preserve">    </w:t>
            </w:r>
          </w:p>
        </w:tc>
      </w:tr>
      <w:tr w:rsidR="000D7FFB" w:rsidRPr="00B50258" w14:paraId="6072FD75" w14:textId="77777777" w:rsidTr="006A0135">
        <w:tc>
          <w:tcPr>
            <w:tcW w:w="4724" w:type="dxa"/>
          </w:tcPr>
          <w:p w14:paraId="426985BE" w14:textId="6DAC8401" w:rsidR="000D7FFB" w:rsidRPr="00B50258" w:rsidRDefault="000D7FFB" w:rsidP="006A0135">
            <w:pPr>
              <w:pStyle w:val="ListParagraph"/>
              <w:spacing w:after="0"/>
              <w:ind w:left="0"/>
              <w:jc w:val="both"/>
            </w:pPr>
            <w:r w:rsidRPr="00B50258">
              <w:t xml:space="preserve">c)    </w:t>
            </w:r>
            <w:r w:rsidR="001102DA">
              <w:t xml:space="preserve"> Amazon rain forest</w:t>
            </w:r>
          </w:p>
        </w:tc>
        <w:tc>
          <w:tcPr>
            <w:tcW w:w="4724" w:type="dxa"/>
          </w:tcPr>
          <w:p w14:paraId="653C96D3" w14:textId="082FD5DA" w:rsidR="000D7FFB" w:rsidRPr="00B50258" w:rsidRDefault="000D7FFB" w:rsidP="006A0135">
            <w:pPr>
              <w:pStyle w:val="ListParagraph"/>
              <w:spacing w:after="0"/>
              <w:ind w:left="0"/>
              <w:jc w:val="both"/>
            </w:pPr>
            <w:r w:rsidRPr="00B50258">
              <w:t xml:space="preserve">d)    </w:t>
            </w:r>
            <w:r w:rsidR="001102DA">
              <w:t>Rainforests of North east India</w:t>
            </w:r>
          </w:p>
        </w:tc>
      </w:tr>
    </w:tbl>
    <w:p w14:paraId="5E4FF4C9" w14:textId="1052626F" w:rsidR="00B50258" w:rsidRDefault="000D7FFB" w:rsidP="007B479B">
      <w:pPr>
        <w:pStyle w:val="ListParagraph"/>
        <w:numPr>
          <w:ilvl w:val="0"/>
          <w:numId w:val="2"/>
        </w:numPr>
        <w:spacing w:after="0"/>
        <w:jc w:val="both"/>
      </w:pPr>
      <w:r>
        <w:t>The active chemical drug reserpine is obtained from: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D7FFB" w:rsidRPr="00B50258" w14:paraId="1D15B812" w14:textId="77777777" w:rsidTr="006A0135">
        <w:tc>
          <w:tcPr>
            <w:tcW w:w="2362" w:type="dxa"/>
          </w:tcPr>
          <w:p w14:paraId="6F211996" w14:textId="6FCFA894" w:rsidR="000D7FFB" w:rsidRPr="00B50258" w:rsidRDefault="000D7FFB" w:rsidP="006A0135">
            <w:pPr>
              <w:pStyle w:val="ListParagraph"/>
              <w:spacing w:before="240" w:after="0"/>
              <w:ind w:left="0"/>
              <w:jc w:val="both"/>
            </w:pPr>
            <w:r w:rsidRPr="00B50258">
              <w:t xml:space="preserve">a)  </w:t>
            </w:r>
            <w:r w:rsidR="00B677CA">
              <w:t xml:space="preserve"> Datura</w:t>
            </w:r>
          </w:p>
        </w:tc>
        <w:tc>
          <w:tcPr>
            <w:tcW w:w="2362" w:type="dxa"/>
          </w:tcPr>
          <w:p w14:paraId="63DF94DD" w14:textId="70255B0B" w:rsidR="000D7FFB" w:rsidRPr="00B50258" w:rsidRDefault="000D7FFB" w:rsidP="006A0135">
            <w:pPr>
              <w:pStyle w:val="ListParagraph"/>
              <w:spacing w:before="240" w:after="0"/>
              <w:ind w:left="0"/>
              <w:jc w:val="both"/>
            </w:pPr>
            <w:r w:rsidRPr="00B50258">
              <w:t xml:space="preserve">b) </w:t>
            </w:r>
            <w:r w:rsidR="00B677CA">
              <w:t xml:space="preserve">  Rauwolfia</w:t>
            </w:r>
            <w:r w:rsidRPr="00B50258">
              <w:t xml:space="preserve"> </w:t>
            </w:r>
          </w:p>
        </w:tc>
        <w:tc>
          <w:tcPr>
            <w:tcW w:w="2362" w:type="dxa"/>
          </w:tcPr>
          <w:p w14:paraId="135EC86A" w14:textId="1908F618" w:rsidR="000D7FFB" w:rsidRPr="00B50258" w:rsidRDefault="000D7FFB" w:rsidP="006A0135">
            <w:pPr>
              <w:pStyle w:val="ListParagraph"/>
              <w:spacing w:before="240" w:after="0"/>
              <w:ind w:left="0"/>
              <w:jc w:val="both"/>
            </w:pPr>
            <w:r w:rsidRPr="00B50258">
              <w:t xml:space="preserve">c) </w:t>
            </w:r>
            <w:r w:rsidR="00B677CA">
              <w:t xml:space="preserve"> Atropa</w:t>
            </w:r>
            <w:r w:rsidRPr="00B50258">
              <w:t xml:space="preserve"> </w:t>
            </w:r>
          </w:p>
        </w:tc>
        <w:tc>
          <w:tcPr>
            <w:tcW w:w="2362" w:type="dxa"/>
          </w:tcPr>
          <w:p w14:paraId="363B5417" w14:textId="0FDFB10E" w:rsidR="000D7FFB" w:rsidRPr="00B50258" w:rsidRDefault="000D7FFB" w:rsidP="006A0135">
            <w:pPr>
              <w:pStyle w:val="ListParagraph"/>
              <w:spacing w:before="240" w:after="0"/>
              <w:ind w:left="0"/>
              <w:jc w:val="both"/>
            </w:pPr>
            <w:r w:rsidRPr="00B50258">
              <w:t>d)</w:t>
            </w:r>
            <w:r w:rsidR="00B677CA">
              <w:t xml:space="preserve">  Papaver</w:t>
            </w:r>
            <w:r w:rsidRPr="00B50258">
              <w:t xml:space="preserve">  </w:t>
            </w:r>
          </w:p>
        </w:tc>
      </w:tr>
    </w:tbl>
    <w:p w14:paraId="1309BFA9" w14:textId="370C24BC" w:rsidR="000D7FFB" w:rsidRDefault="000D7FFB" w:rsidP="007B479B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group exhibit more species diversity?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D7FFB" w:rsidRPr="00B50258" w14:paraId="72CE436B" w14:textId="77777777" w:rsidTr="006A0135">
        <w:tc>
          <w:tcPr>
            <w:tcW w:w="2362" w:type="dxa"/>
          </w:tcPr>
          <w:p w14:paraId="6543497A" w14:textId="24CA903E" w:rsidR="000D7FFB" w:rsidRPr="00B50258" w:rsidRDefault="000D7FFB" w:rsidP="006A0135">
            <w:pPr>
              <w:pStyle w:val="ListParagraph"/>
              <w:spacing w:before="240" w:after="0"/>
              <w:ind w:left="0"/>
              <w:jc w:val="both"/>
            </w:pPr>
            <w:r w:rsidRPr="00B50258">
              <w:t xml:space="preserve">a)  </w:t>
            </w:r>
            <w:r w:rsidR="004C3F8B">
              <w:t xml:space="preserve"> Gymnosperm</w:t>
            </w:r>
          </w:p>
        </w:tc>
        <w:tc>
          <w:tcPr>
            <w:tcW w:w="2362" w:type="dxa"/>
          </w:tcPr>
          <w:p w14:paraId="6166BD56" w14:textId="0FBF474D" w:rsidR="000D7FFB" w:rsidRPr="00B50258" w:rsidRDefault="000D7FFB" w:rsidP="006A0135">
            <w:pPr>
              <w:pStyle w:val="ListParagraph"/>
              <w:spacing w:before="240" w:after="0"/>
              <w:ind w:left="0"/>
              <w:jc w:val="both"/>
            </w:pPr>
            <w:r w:rsidRPr="00B50258">
              <w:t>b)</w:t>
            </w:r>
            <w:r w:rsidR="004C3F8B">
              <w:t xml:space="preserve">  Algae</w:t>
            </w:r>
            <w:r w:rsidRPr="00B50258">
              <w:t xml:space="preserve">  </w:t>
            </w:r>
          </w:p>
        </w:tc>
        <w:tc>
          <w:tcPr>
            <w:tcW w:w="2362" w:type="dxa"/>
          </w:tcPr>
          <w:p w14:paraId="3D7A7B49" w14:textId="4476F2EB" w:rsidR="000D7FFB" w:rsidRPr="00B50258" w:rsidRDefault="000D7FFB" w:rsidP="006A0135">
            <w:pPr>
              <w:pStyle w:val="ListParagraph"/>
              <w:spacing w:before="240" w:after="0"/>
              <w:ind w:left="0"/>
              <w:jc w:val="both"/>
            </w:pPr>
            <w:r w:rsidRPr="00B50258">
              <w:t xml:space="preserve">c) </w:t>
            </w:r>
            <w:r w:rsidR="004C3F8B">
              <w:t xml:space="preserve">  Bryophytes</w:t>
            </w:r>
            <w:r w:rsidRPr="00B50258">
              <w:t xml:space="preserve"> </w:t>
            </w:r>
          </w:p>
        </w:tc>
        <w:tc>
          <w:tcPr>
            <w:tcW w:w="2362" w:type="dxa"/>
          </w:tcPr>
          <w:p w14:paraId="1ED880B4" w14:textId="6CE3E55A" w:rsidR="000D7FFB" w:rsidRPr="00B50258" w:rsidRDefault="000D7FFB" w:rsidP="006A0135">
            <w:pPr>
              <w:pStyle w:val="ListParagraph"/>
              <w:spacing w:before="240" w:after="0"/>
              <w:ind w:left="0"/>
              <w:jc w:val="both"/>
            </w:pPr>
            <w:r w:rsidRPr="00B50258">
              <w:t>d)</w:t>
            </w:r>
            <w:r w:rsidR="004C3F8B">
              <w:t xml:space="preserve">  Fungi</w:t>
            </w:r>
            <w:r w:rsidRPr="00B50258">
              <w:t xml:space="preserve">  </w:t>
            </w:r>
          </w:p>
        </w:tc>
      </w:tr>
    </w:tbl>
    <w:p w14:paraId="6B90AAD1" w14:textId="77777777" w:rsidR="00814743" w:rsidRDefault="00814743" w:rsidP="00814743">
      <w:pPr>
        <w:pStyle w:val="ListParagraph"/>
        <w:ind w:left="360"/>
        <w:jc w:val="both"/>
        <w:rPr>
          <w:sz w:val="24"/>
          <w:szCs w:val="24"/>
        </w:rPr>
      </w:pPr>
    </w:p>
    <w:p w14:paraId="0C68A4B8" w14:textId="09CF320E" w:rsidR="00814743" w:rsidRPr="00DC7BAE" w:rsidRDefault="004C3AB2" w:rsidP="007901C4">
      <w:pPr>
        <w:pStyle w:val="ListParagraph"/>
        <w:numPr>
          <w:ilvl w:val="0"/>
          <w:numId w:val="1"/>
        </w:numPr>
        <w:jc w:val="both"/>
      </w:pPr>
      <w:r w:rsidRPr="00DC7BAE">
        <w:t>Name the three important components of Biodiversity.</w:t>
      </w:r>
      <w:r w:rsidR="00DC7BAE">
        <w:t xml:space="preserve">                                                                              [ </w:t>
      </w:r>
      <w:proofErr w:type="gramStart"/>
      <w:r w:rsidR="00DC7BAE">
        <w:t>1 ]</w:t>
      </w:r>
      <w:proofErr w:type="gramEnd"/>
    </w:p>
    <w:p w14:paraId="79110C9D" w14:textId="5C95B847" w:rsidR="004C3AB2" w:rsidRPr="00DC7BAE" w:rsidRDefault="004C3AB2" w:rsidP="007901C4">
      <w:pPr>
        <w:pStyle w:val="ListParagraph"/>
        <w:numPr>
          <w:ilvl w:val="0"/>
          <w:numId w:val="1"/>
        </w:numPr>
        <w:jc w:val="both"/>
      </w:pPr>
      <w:r w:rsidRPr="00DC7BAE">
        <w:t>What are sacred groves? Write their role in conservation.</w:t>
      </w:r>
      <w:r w:rsidR="00DC7BAE">
        <w:t xml:space="preserve">                                                                         [ </w:t>
      </w:r>
      <w:proofErr w:type="gramStart"/>
      <w:r w:rsidR="00DC7BAE">
        <w:t>1 ]</w:t>
      </w:r>
      <w:proofErr w:type="gramEnd"/>
    </w:p>
    <w:p w14:paraId="60B642D0" w14:textId="70A7E324" w:rsidR="004C3AB2" w:rsidRPr="00DC7BAE" w:rsidRDefault="004C3AB2" w:rsidP="007901C4">
      <w:pPr>
        <w:pStyle w:val="ListParagraph"/>
        <w:numPr>
          <w:ilvl w:val="0"/>
          <w:numId w:val="1"/>
        </w:numPr>
        <w:jc w:val="both"/>
      </w:pPr>
      <w:r w:rsidRPr="00DC7BAE">
        <w:t>What are seed banks?</w:t>
      </w:r>
      <w:r w:rsidR="00DC7BAE">
        <w:t xml:space="preserve">                                                                                                                                         [ </w:t>
      </w:r>
      <w:proofErr w:type="gramStart"/>
      <w:r w:rsidR="00DC7BAE">
        <w:t>1 ]</w:t>
      </w:r>
      <w:proofErr w:type="gramEnd"/>
    </w:p>
    <w:p w14:paraId="3F93CEE6" w14:textId="7C76511A" w:rsidR="004C3AB2" w:rsidRPr="00DC7BAE" w:rsidRDefault="004C3AB2" w:rsidP="007901C4">
      <w:pPr>
        <w:pStyle w:val="ListParagraph"/>
        <w:numPr>
          <w:ilvl w:val="0"/>
          <w:numId w:val="1"/>
        </w:numPr>
        <w:jc w:val="both"/>
      </w:pPr>
      <w:r w:rsidRPr="00DC7BAE">
        <w:t>Expand IUCN.</w:t>
      </w:r>
      <w:r w:rsidR="00DC7BAE">
        <w:t xml:space="preserve">                                                                                                                                                        [ </w:t>
      </w:r>
      <w:proofErr w:type="gramStart"/>
      <w:r w:rsidR="00DC7BAE">
        <w:t>1 ]</w:t>
      </w:r>
      <w:proofErr w:type="gramEnd"/>
    </w:p>
    <w:p w14:paraId="7275BC9B" w14:textId="3FDE21E3" w:rsidR="004C3AB2" w:rsidRPr="00DC7BAE" w:rsidRDefault="004C3AB2" w:rsidP="007901C4">
      <w:pPr>
        <w:pStyle w:val="ListParagraph"/>
        <w:numPr>
          <w:ilvl w:val="0"/>
          <w:numId w:val="1"/>
        </w:numPr>
        <w:jc w:val="both"/>
      </w:pPr>
      <w:r w:rsidRPr="00DC7BAE">
        <w:t>What is cryopreservation? Give its one use.</w:t>
      </w:r>
      <w:r w:rsidR="00DC7BAE">
        <w:t xml:space="preserve">                                                                                                  [ </w:t>
      </w:r>
      <w:proofErr w:type="gramStart"/>
      <w:r w:rsidR="00DC7BAE">
        <w:t>1 ]</w:t>
      </w:r>
      <w:proofErr w:type="gramEnd"/>
    </w:p>
    <w:p w14:paraId="0718FF36" w14:textId="4F3A31AF" w:rsidR="00385E2C" w:rsidRPr="00DC7BAE" w:rsidRDefault="00385E2C" w:rsidP="007901C4">
      <w:pPr>
        <w:pStyle w:val="ListParagraph"/>
        <w:numPr>
          <w:ilvl w:val="0"/>
          <w:numId w:val="1"/>
        </w:numPr>
        <w:jc w:val="both"/>
      </w:pPr>
      <w:r w:rsidRPr="00DC7BAE">
        <w:t xml:space="preserve">Is it true that there is more solar energy available in the tropics? </w:t>
      </w:r>
      <w:proofErr w:type="gramStart"/>
      <w:r w:rsidRPr="00DC7BAE">
        <w:t>Explain  briefly</w:t>
      </w:r>
      <w:proofErr w:type="gramEnd"/>
      <w:r w:rsidRPr="00DC7BAE">
        <w:t>.</w:t>
      </w:r>
      <w:r w:rsidR="00DC7BAE">
        <w:t xml:space="preserve">                                [ </w:t>
      </w:r>
      <w:proofErr w:type="gramStart"/>
      <w:r w:rsidR="00DC7BAE">
        <w:t>1 ]</w:t>
      </w:r>
      <w:proofErr w:type="gramEnd"/>
    </w:p>
    <w:p w14:paraId="78BDCE45" w14:textId="66F5C2F4" w:rsidR="004C3AB2" w:rsidRPr="00DC7BAE" w:rsidRDefault="004C3AB2" w:rsidP="007901C4">
      <w:pPr>
        <w:pStyle w:val="ListParagraph"/>
        <w:numPr>
          <w:ilvl w:val="0"/>
          <w:numId w:val="1"/>
        </w:numPr>
        <w:jc w:val="both"/>
      </w:pPr>
      <w:r w:rsidRPr="00DC7BAE">
        <w:t>Write any three hypotheses put forth by ecologists explaining the existence of greater biodiversity in tropical regions than in temperate regions.</w:t>
      </w:r>
      <w:r w:rsidR="00DC7BAE">
        <w:t xml:space="preserve">                                                                                                   [ </w:t>
      </w:r>
      <w:proofErr w:type="gramStart"/>
      <w:r w:rsidR="00DC7BAE">
        <w:t>2 ]</w:t>
      </w:r>
      <w:proofErr w:type="gramEnd"/>
    </w:p>
    <w:p w14:paraId="72A71B28" w14:textId="5F5A1F2D" w:rsidR="004C3AB2" w:rsidRPr="00DC7BAE" w:rsidRDefault="004C3AB2" w:rsidP="007901C4">
      <w:pPr>
        <w:pStyle w:val="ListParagraph"/>
        <w:numPr>
          <w:ilvl w:val="0"/>
          <w:numId w:val="1"/>
        </w:numPr>
        <w:jc w:val="both"/>
      </w:pPr>
      <w:r w:rsidRPr="00DC7BAE">
        <w:t xml:space="preserve">Differentiate between </w:t>
      </w:r>
      <w:proofErr w:type="spellStart"/>
      <w:r w:rsidRPr="00DC7BAE">
        <w:t>insitu</w:t>
      </w:r>
      <w:proofErr w:type="spellEnd"/>
      <w:r w:rsidRPr="00DC7BAE">
        <w:t xml:space="preserve"> and </w:t>
      </w:r>
      <w:proofErr w:type="spellStart"/>
      <w:r w:rsidRPr="00DC7BAE">
        <w:t>exsitu</w:t>
      </w:r>
      <w:proofErr w:type="spellEnd"/>
      <w:r w:rsidRPr="00DC7BAE">
        <w:t xml:space="preserve"> conservation.</w:t>
      </w:r>
      <w:r w:rsidR="00DC7BAE">
        <w:t xml:space="preserve">                                                                                 [ </w:t>
      </w:r>
      <w:proofErr w:type="gramStart"/>
      <w:r w:rsidR="00DC7BAE">
        <w:t>2 ]</w:t>
      </w:r>
      <w:proofErr w:type="gramEnd"/>
    </w:p>
    <w:p w14:paraId="2AA3EDC2" w14:textId="77A27798" w:rsidR="00385E2C" w:rsidRPr="00DC7BAE" w:rsidRDefault="00385E2C" w:rsidP="007901C4">
      <w:pPr>
        <w:pStyle w:val="ListParagraph"/>
        <w:numPr>
          <w:ilvl w:val="0"/>
          <w:numId w:val="1"/>
        </w:numPr>
        <w:jc w:val="both"/>
      </w:pPr>
      <w:r w:rsidRPr="00DC7BAE">
        <w:t>Why should be conserve biodiversity.</w:t>
      </w:r>
      <w:r w:rsidR="00DC7BAE">
        <w:t xml:space="preserve">                                                                                                             [ </w:t>
      </w:r>
      <w:proofErr w:type="gramStart"/>
      <w:r w:rsidR="00DC7BAE">
        <w:t>2 ]</w:t>
      </w:r>
      <w:proofErr w:type="gramEnd"/>
    </w:p>
    <w:p w14:paraId="5E1C8A05" w14:textId="7AB65739" w:rsidR="00385E2C" w:rsidRPr="00DC7BAE" w:rsidRDefault="00385E2C" w:rsidP="007901C4">
      <w:pPr>
        <w:pStyle w:val="ListParagraph"/>
        <w:numPr>
          <w:ilvl w:val="0"/>
          <w:numId w:val="1"/>
        </w:numPr>
        <w:jc w:val="both"/>
      </w:pPr>
      <w:r w:rsidRPr="00DC7BAE">
        <w:t>(a)    Explain ‘Rivet popper’ hypothesis. Name the ecologist who proved it.</w:t>
      </w:r>
      <w:r w:rsidR="00DC7BAE">
        <w:t xml:space="preserve">                                            [ </w:t>
      </w:r>
      <w:proofErr w:type="gramStart"/>
      <w:r w:rsidR="00DC7BAE">
        <w:t>3 ]</w:t>
      </w:r>
      <w:proofErr w:type="gramEnd"/>
    </w:p>
    <w:p w14:paraId="31726F25" w14:textId="403D1547" w:rsidR="00385E2C" w:rsidRPr="00DC7BAE" w:rsidRDefault="00385E2C" w:rsidP="00385E2C">
      <w:pPr>
        <w:pStyle w:val="ListParagraph"/>
        <w:ind w:left="360"/>
        <w:jc w:val="both"/>
      </w:pPr>
      <w:r w:rsidRPr="00DC7BAE">
        <w:t>(b)    What are the major causes of lose of biodiversity. Explain any two.</w:t>
      </w:r>
      <w:r w:rsidR="00DC7BAE">
        <w:t xml:space="preserve"> </w:t>
      </w:r>
    </w:p>
    <w:p w14:paraId="08EEE95F" w14:textId="3ED2D5DA" w:rsidR="004C3AB2" w:rsidRPr="00DC7BAE" w:rsidRDefault="004C3AB2" w:rsidP="007901C4">
      <w:pPr>
        <w:pStyle w:val="ListParagraph"/>
        <w:numPr>
          <w:ilvl w:val="0"/>
          <w:numId w:val="1"/>
        </w:numPr>
        <w:jc w:val="both"/>
      </w:pPr>
      <w:r w:rsidRPr="00DC7BAE">
        <w:t>The graph shows species-area relationship:</w:t>
      </w:r>
      <w:r w:rsidR="00DC7BAE">
        <w:t xml:space="preserve">                                                                                                </w:t>
      </w:r>
      <w:proofErr w:type="gramStart"/>
      <w:r w:rsidR="00DC7BAE">
        <w:t xml:space="preserve">   [</w:t>
      </w:r>
      <w:proofErr w:type="gramEnd"/>
      <w:r w:rsidR="00DC7BAE">
        <w:t xml:space="preserve"> 5 ]</w:t>
      </w:r>
    </w:p>
    <w:p w14:paraId="06C843FD" w14:textId="4AC7118D" w:rsidR="004C3AB2" w:rsidRPr="00DC7BAE" w:rsidRDefault="00B24504" w:rsidP="004C3AB2">
      <w:pPr>
        <w:pStyle w:val="ListParagraph"/>
        <w:ind w:left="360"/>
        <w:jc w:val="both"/>
      </w:pPr>
      <w:r>
        <w:t xml:space="preserve">                         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09553C74" wp14:editId="51F937F2">
            <wp:extent cx="1485900" cy="1377183"/>
            <wp:effectExtent l="0" t="0" r="0" b="0"/>
            <wp:docPr id="37242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29519" name="Picture 3724295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701" cy="138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33B5" w14:textId="77777777" w:rsidR="004C3AB2" w:rsidRPr="00DC7BAE" w:rsidRDefault="004C3AB2" w:rsidP="004C3AB2">
      <w:pPr>
        <w:pStyle w:val="ListParagraph"/>
        <w:numPr>
          <w:ilvl w:val="0"/>
          <w:numId w:val="3"/>
        </w:numPr>
        <w:jc w:val="both"/>
      </w:pPr>
      <w:r w:rsidRPr="00DC7BAE">
        <w:t xml:space="preserve">If ‘b’ denotes the relationship on log scale. </w:t>
      </w:r>
    </w:p>
    <w:p w14:paraId="46C9BBF2" w14:textId="542989FD" w:rsidR="004C3AB2" w:rsidRPr="00DC7BAE" w:rsidRDefault="004C3AB2" w:rsidP="004C3AB2">
      <w:pPr>
        <w:pStyle w:val="ListParagraph"/>
        <w:numPr>
          <w:ilvl w:val="0"/>
          <w:numId w:val="4"/>
        </w:numPr>
        <w:jc w:val="both"/>
      </w:pPr>
      <w:r w:rsidRPr="00DC7BAE">
        <w:t>Describe ‘a’ and ‘b’.</w:t>
      </w:r>
    </w:p>
    <w:p w14:paraId="2ECF5742" w14:textId="2156E18F" w:rsidR="004C3AB2" w:rsidRPr="00DC7BAE" w:rsidRDefault="004C3AB2" w:rsidP="004C3AB2">
      <w:pPr>
        <w:pStyle w:val="ListParagraph"/>
        <w:numPr>
          <w:ilvl w:val="0"/>
          <w:numId w:val="4"/>
        </w:numPr>
        <w:jc w:val="both"/>
      </w:pPr>
      <w:r w:rsidRPr="00DC7BAE">
        <w:t>How is the slope represented? Give the normal range of slope.</w:t>
      </w:r>
    </w:p>
    <w:p w14:paraId="67C2DFE2" w14:textId="35A8A0FA" w:rsidR="004C3AB2" w:rsidRPr="00DC7BAE" w:rsidRDefault="004C3AB2" w:rsidP="004C3AB2">
      <w:pPr>
        <w:pStyle w:val="ListParagraph"/>
        <w:numPr>
          <w:ilvl w:val="0"/>
          <w:numId w:val="4"/>
        </w:numPr>
        <w:jc w:val="both"/>
      </w:pPr>
      <w:r w:rsidRPr="00DC7BAE">
        <w:t>What kind of slope will be observed for frugivorous birds and mammals in a tropical forest?</w:t>
      </w:r>
    </w:p>
    <w:p w14:paraId="13C6AF90" w14:textId="4CC896AD" w:rsidR="004C3AB2" w:rsidRPr="00DC7BAE" w:rsidRDefault="004C3AB2" w:rsidP="004C3AB2">
      <w:pPr>
        <w:pStyle w:val="ListParagraph"/>
        <w:numPr>
          <w:ilvl w:val="0"/>
          <w:numId w:val="3"/>
        </w:numPr>
        <w:jc w:val="both"/>
      </w:pPr>
      <w:r w:rsidRPr="00DC7BAE">
        <w:t xml:space="preserve"> Species diversity of plants (22 %) is much less than that of animals (72 %). Analyze the reasons for greater diversity of animals as compared to plants.</w:t>
      </w:r>
    </w:p>
    <w:sectPr w:rsidR="004C3AB2" w:rsidRPr="00DC7BAE" w:rsidSect="007B47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DAF96" w14:textId="77777777" w:rsidR="00666AFC" w:rsidRDefault="00666AFC" w:rsidP="002D335F">
      <w:pPr>
        <w:spacing w:after="0" w:line="240" w:lineRule="auto"/>
      </w:pPr>
      <w:r>
        <w:separator/>
      </w:r>
    </w:p>
  </w:endnote>
  <w:endnote w:type="continuationSeparator" w:id="0">
    <w:p w14:paraId="30926D31" w14:textId="77777777" w:rsidR="00666AFC" w:rsidRDefault="00666AFC" w:rsidP="002D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88AA3" w14:textId="77777777" w:rsidR="002D335F" w:rsidRDefault="002D3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B0885" w14:textId="77777777" w:rsidR="002D335F" w:rsidRDefault="002D3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DC222" w14:textId="77777777" w:rsidR="002D335F" w:rsidRDefault="002D3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52564" w14:textId="77777777" w:rsidR="00666AFC" w:rsidRDefault="00666AFC" w:rsidP="002D335F">
      <w:pPr>
        <w:spacing w:after="0" w:line="240" w:lineRule="auto"/>
      </w:pPr>
      <w:r>
        <w:separator/>
      </w:r>
    </w:p>
  </w:footnote>
  <w:footnote w:type="continuationSeparator" w:id="0">
    <w:p w14:paraId="76866007" w14:textId="77777777" w:rsidR="00666AFC" w:rsidRDefault="00666AFC" w:rsidP="002D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636B4" w14:textId="26870DA9" w:rsidR="002D335F" w:rsidRDefault="002D335F">
    <w:pPr>
      <w:pStyle w:val="Header"/>
    </w:pPr>
    <w:r>
      <w:rPr>
        <w:noProof/>
      </w:rPr>
      <w:pict w14:anchorId="4C59A7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79235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34616" w14:textId="11353045" w:rsidR="002D335F" w:rsidRDefault="002D335F">
    <w:pPr>
      <w:pStyle w:val="Header"/>
    </w:pPr>
    <w:r>
      <w:rPr>
        <w:noProof/>
      </w:rPr>
      <w:pict w14:anchorId="3EDBCC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79236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A83F9" w14:textId="7EF29606" w:rsidR="002D335F" w:rsidRDefault="002D335F">
    <w:pPr>
      <w:pStyle w:val="Header"/>
    </w:pPr>
    <w:r>
      <w:rPr>
        <w:noProof/>
      </w:rPr>
      <w:pict w14:anchorId="3907E5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79234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46D80"/>
    <w:multiLevelType w:val="hybridMultilevel"/>
    <w:tmpl w:val="97A04E06"/>
    <w:lvl w:ilvl="0" w:tplc="1D303C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A3756"/>
    <w:multiLevelType w:val="hybridMultilevel"/>
    <w:tmpl w:val="595CB45A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C974F7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DA1702"/>
    <w:multiLevelType w:val="hybridMultilevel"/>
    <w:tmpl w:val="116EFF60"/>
    <w:lvl w:ilvl="0" w:tplc="5770BB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2919954">
    <w:abstractNumId w:val="2"/>
  </w:num>
  <w:num w:numId="2" w16cid:durableId="2068260148">
    <w:abstractNumId w:val="1"/>
  </w:num>
  <w:num w:numId="3" w16cid:durableId="1925916871">
    <w:abstractNumId w:val="0"/>
  </w:num>
  <w:num w:numId="4" w16cid:durableId="86266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4"/>
    <w:rsid w:val="00045BF9"/>
    <w:rsid w:val="000827DD"/>
    <w:rsid w:val="000B5BC0"/>
    <w:rsid w:val="000D7FFB"/>
    <w:rsid w:val="001102DA"/>
    <w:rsid w:val="00151490"/>
    <w:rsid w:val="001F57A3"/>
    <w:rsid w:val="00204C2A"/>
    <w:rsid w:val="002B014A"/>
    <w:rsid w:val="002D335F"/>
    <w:rsid w:val="00323FB7"/>
    <w:rsid w:val="00385E2C"/>
    <w:rsid w:val="00437D9A"/>
    <w:rsid w:val="004C3AB2"/>
    <w:rsid w:val="004C3F8B"/>
    <w:rsid w:val="00666AFC"/>
    <w:rsid w:val="00667CF3"/>
    <w:rsid w:val="00672D37"/>
    <w:rsid w:val="007901C4"/>
    <w:rsid w:val="007B479B"/>
    <w:rsid w:val="00814743"/>
    <w:rsid w:val="00824945"/>
    <w:rsid w:val="00891C80"/>
    <w:rsid w:val="008D73DB"/>
    <w:rsid w:val="008F3C62"/>
    <w:rsid w:val="009A5600"/>
    <w:rsid w:val="00B24504"/>
    <w:rsid w:val="00B40FF4"/>
    <w:rsid w:val="00B50258"/>
    <w:rsid w:val="00B677CA"/>
    <w:rsid w:val="00BE7FF2"/>
    <w:rsid w:val="00C71102"/>
    <w:rsid w:val="00C9761B"/>
    <w:rsid w:val="00DC7BAE"/>
    <w:rsid w:val="00E11A81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E24BA"/>
  <w15:chartTrackingRefBased/>
  <w15:docId w15:val="{2BF8E71D-FA8A-4F56-A82B-FC081698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1C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1C4"/>
    <w:pPr>
      <w:ind w:left="720"/>
      <w:contextualSpacing/>
    </w:pPr>
  </w:style>
  <w:style w:type="table" w:styleId="TableGrid">
    <w:name w:val="Table Grid"/>
    <w:basedOn w:val="TableNormal"/>
    <w:uiPriority w:val="59"/>
    <w:rsid w:val="007901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3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35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3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35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 Malhotra</cp:lastModifiedBy>
  <cp:revision>30</cp:revision>
  <cp:lastPrinted>2023-10-31T03:37:00Z</cp:lastPrinted>
  <dcterms:created xsi:type="dcterms:W3CDTF">2023-10-31T03:10:00Z</dcterms:created>
  <dcterms:modified xsi:type="dcterms:W3CDTF">2024-11-23T04:05:00Z</dcterms:modified>
</cp:coreProperties>
</file>