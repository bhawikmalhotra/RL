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602D" w14:textId="77777777" w:rsidR="002B0531" w:rsidRDefault="002B0531" w:rsidP="002B0531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12BD5B7E" w14:textId="54AA7276" w:rsidR="002B0531" w:rsidRDefault="002B0531" w:rsidP="002B0531">
      <w:pPr>
        <w:spacing w:after="0"/>
        <w:rPr>
          <w:b/>
          <w:sz w:val="32"/>
          <w:szCs w:val="32"/>
        </w:rPr>
      </w:pPr>
      <w:r w:rsidRPr="00693575">
        <w:rPr>
          <w:b/>
          <w:sz w:val="32"/>
          <w:szCs w:val="32"/>
        </w:rPr>
        <w:t xml:space="preserve">Max </w:t>
      </w:r>
      <w:proofErr w:type="gramStart"/>
      <w:r w:rsidRPr="00693575">
        <w:rPr>
          <w:b/>
          <w:sz w:val="32"/>
          <w:szCs w:val="32"/>
        </w:rPr>
        <w:t>Time :</w:t>
      </w:r>
      <w:proofErr w:type="gramEnd"/>
      <w:r w:rsidRPr="00693575">
        <w:rPr>
          <w:b/>
          <w:sz w:val="32"/>
          <w:szCs w:val="32"/>
        </w:rPr>
        <w:t xml:space="preserve"> 1 </w:t>
      </w:r>
      <w:proofErr w:type="spellStart"/>
      <w:r w:rsidRPr="00693575">
        <w:rPr>
          <w:b/>
          <w:sz w:val="32"/>
          <w:szCs w:val="32"/>
        </w:rPr>
        <w:t>hr</w:t>
      </w:r>
      <w:proofErr w:type="spellEnd"/>
      <w:r w:rsidRPr="00693575">
        <w:rPr>
          <w:sz w:val="32"/>
          <w:szCs w:val="32"/>
        </w:rPr>
        <w:t xml:space="preserve">          </w:t>
      </w:r>
      <w:r w:rsidR="00693575">
        <w:rPr>
          <w:sz w:val="32"/>
          <w:szCs w:val="32"/>
        </w:rPr>
        <w:t xml:space="preserve">      </w:t>
      </w:r>
      <w:r w:rsidRPr="00693575">
        <w:rPr>
          <w:sz w:val="32"/>
          <w:szCs w:val="32"/>
        </w:rPr>
        <w:t xml:space="preserve">  </w:t>
      </w:r>
      <w:r w:rsidRPr="00693575">
        <w:rPr>
          <w:b/>
          <w:sz w:val="32"/>
          <w:szCs w:val="32"/>
        </w:rPr>
        <w:t>Class = 12</w:t>
      </w:r>
      <w:r w:rsidRPr="00693575">
        <w:rPr>
          <w:b/>
          <w:sz w:val="32"/>
          <w:szCs w:val="32"/>
          <w:vertAlign w:val="superscript"/>
        </w:rPr>
        <w:t>th</w:t>
      </w:r>
      <w:r w:rsidRPr="00693575">
        <w:rPr>
          <w:b/>
          <w:sz w:val="32"/>
          <w:szCs w:val="32"/>
        </w:rPr>
        <w:t xml:space="preserve">  Biology Test</w:t>
      </w:r>
      <w:r w:rsidRPr="00693575">
        <w:rPr>
          <w:sz w:val="32"/>
          <w:szCs w:val="32"/>
        </w:rPr>
        <w:t xml:space="preserve"> </w:t>
      </w:r>
      <w:r w:rsidRPr="00693575">
        <w:rPr>
          <w:b/>
          <w:sz w:val="32"/>
          <w:szCs w:val="32"/>
        </w:rPr>
        <w:t xml:space="preserve">       </w:t>
      </w:r>
      <w:r w:rsidR="00693575">
        <w:rPr>
          <w:b/>
          <w:sz w:val="32"/>
          <w:szCs w:val="32"/>
        </w:rPr>
        <w:t xml:space="preserve">    </w:t>
      </w:r>
      <w:r w:rsidRPr="00693575">
        <w:rPr>
          <w:b/>
          <w:sz w:val="32"/>
          <w:szCs w:val="32"/>
        </w:rPr>
        <w:t xml:space="preserve">   Max Marks</w:t>
      </w:r>
      <w:r w:rsidRPr="00F019C1">
        <w:rPr>
          <w:b/>
          <w:sz w:val="32"/>
          <w:szCs w:val="32"/>
        </w:rPr>
        <w:t xml:space="preserve"> :</w:t>
      </w:r>
      <w:r w:rsidR="00693575">
        <w:rPr>
          <w:b/>
          <w:sz w:val="32"/>
          <w:szCs w:val="32"/>
        </w:rPr>
        <w:t xml:space="preserve"> </w:t>
      </w:r>
      <w:r w:rsidR="00197FFC">
        <w:rPr>
          <w:b/>
          <w:sz w:val="32"/>
          <w:szCs w:val="32"/>
        </w:rPr>
        <w:t>25</w:t>
      </w:r>
    </w:p>
    <w:p w14:paraId="056BACA5" w14:textId="5F69C0F4" w:rsidR="002B0531" w:rsidRPr="00693575" w:rsidRDefault="002B0531" w:rsidP="002B0531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</w:t>
      </w:r>
      <w:r w:rsidR="00693575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            </w:t>
      </w:r>
      <w:r w:rsidRPr="00693575">
        <w:rPr>
          <w:b/>
          <w:sz w:val="30"/>
          <w:szCs w:val="30"/>
        </w:rPr>
        <w:t xml:space="preserve">MOLECULAR BASIS OF INHERITANCE   </w:t>
      </w:r>
    </w:p>
    <w:p w14:paraId="0ECAEE71" w14:textId="10E1F883" w:rsidR="002B0531" w:rsidRPr="00693575" w:rsidRDefault="002B0531" w:rsidP="002B0531">
      <w:pPr>
        <w:pBdr>
          <w:bottom w:val="single" w:sz="12" w:space="1" w:color="auto"/>
        </w:pBd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          </w:t>
      </w:r>
      <w:r w:rsidRPr="00693575">
        <w:rPr>
          <w:b/>
          <w:sz w:val="26"/>
          <w:szCs w:val="26"/>
        </w:rPr>
        <w:t xml:space="preserve">[DNA </w:t>
      </w:r>
      <w:proofErr w:type="gramStart"/>
      <w:r w:rsidRPr="00693575">
        <w:rPr>
          <w:b/>
          <w:sz w:val="26"/>
          <w:szCs w:val="26"/>
        </w:rPr>
        <w:t>structure ,</w:t>
      </w:r>
      <w:proofErr w:type="gramEnd"/>
      <w:r w:rsidRPr="00693575">
        <w:rPr>
          <w:b/>
          <w:sz w:val="26"/>
          <w:szCs w:val="26"/>
        </w:rPr>
        <w:t xml:space="preserve"> Search of Genetic Material]</w:t>
      </w:r>
    </w:p>
    <w:p w14:paraId="1A2A16E1" w14:textId="77777777" w:rsidR="002B0531" w:rsidRDefault="002B0531" w:rsidP="002B0531">
      <w:pPr>
        <w:pStyle w:val="ListParagraph"/>
        <w:numPr>
          <w:ilvl w:val="0"/>
          <w:numId w:val="1"/>
        </w:numPr>
        <w:jc w:val="both"/>
      </w:pPr>
      <w:r>
        <w:t xml:space="preserve">Multiple choice </w:t>
      </w:r>
      <w:proofErr w:type="gramStart"/>
      <w:r>
        <w:t>questions :</w:t>
      </w:r>
      <w:proofErr w:type="gramEnd"/>
      <w:r>
        <w:t xml:space="preserve">                                                                                                                          [ 1 X 5 = 5]</w:t>
      </w:r>
    </w:p>
    <w:p w14:paraId="6D68BEEA" w14:textId="32E91562" w:rsidR="00B919F7" w:rsidRPr="00170BB5" w:rsidRDefault="00B919F7" w:rsidP="002B053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 w:rsidRPr="00170BB5">
        <w:rPr>
          <w:sz w:val="23"/>
          <w:szCs w:val="23"/>
        </w:rPr>
        <w:t>The figure given below has labellings (</w:t>
      </w:r>
      <w:proofErr w:type="spellStart"/>
      <w:r w:rsidRPr="00170BB5">
        <w:rPr>
          <w:sz w:val="23"/>
          <w:szCs w:val="23"/>
        </w:rPr>
        <w:t>i</w:t>
      </w:r>
      <w:proofErr w:type="spellEnd"/>
      <w:proofErr w:type="gramStart"/>
      <w:r w:rsidRPr="00170BB5">
        <w:rPr>
          <w:sz w:val="23"/>
          <w:szCs w:val="23"/>
        </w:rPr>
        <w:t>) ,</w:t>
      </w:r>
      <w:proofErr w:type="gramEnd"/>
      <w:r w:rsidRPr="00170BB5">
        <w:rPr>
          <w:sz w:val="23"/>
          <w:szCs w:val="23"/>
        </w:rPr>
        <w:t xml:space="preserve"> (ii) , (iii) which two labellings in the given figure are of a nucleosome? Select correct </w:t>
      </w:r>
      <w:proofErr w:type="gramStart"/>
      <w:r w:rsidRPr="00170BB5">
        <w:rPr>
          <w:sz w:val="23"/>
          <w:szCs w:val="23"/>
        </w:rPr>
        <w:t>option .</w:t>
      </w:r>
      <w:proofErr w:type="gramEnd"/>
    </w:p>
    <w:p w14:paraId="3032B170" w14:textId="6E56CF82" w:rsidR="00811063" w:rsidRPr="00170BB5" w:rsidRDefault="00811063" w:rsidP="00811063">
      <w:pPr>
        <w:pStyle w:val="ListParagraph"/>
        <w:spacing w:after="0"/>
        <w:ind w:left="360"/>
        <w:jc w:val="both"/>
        <w:rPr>
          <w:noProof/>
          <w:sz w:val="23"/>
          <w:szCs w:val="23"/>
          <w14:ligatures w14:val="standardContextual"/>
        </w:rPr>
      </w:pPr>
      <w:r w:rsidRPr="00170BB5">
        <w:rPr>
          <w:sz w:val="23"/>
          <w:szCs w:val="23"/>
        </w:rPr>
        <w:t xml:space="preserve">                                                   </w:t>
      </w:r>
      <w:r w:rsidRPr="00170BB5">
        <w:rPr>
          <w:noProof/>
          <w:sz w:val="23"/>
          <w:szCs w:val="23"/>
        </w:rPr>
        <w:drawing>
          <wp:inline distT="0" distB="0" distL="0" distR="0" wp14:anchorId="3B7AF989" wp14:editId="13639987">
            <wp:extent cx="1798280" cy="2585586"/>
            <wp:effectExtent l="6350" t="0" r="0" b="0"/>
            <wp:docPr id="138515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56773" name="Picture 13851567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8" t="8892" r="12548" b="5712"/>
                    <a:stretch/>
                  </pic:blipFill>
                  <pic:spPr bwMode="auto">
                    <a:xfrm rot="16200000">
                      <a:off x="0" y="0"/>
                      <a:ext cx="1817310" cy="261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E0101" w:rsidRPr="00170BB5" w14:paraId="01BB5023" w14:textId="77777777" w:rsidTr="008477DE">
        <w:tc>
          <w:tcPr>
            <w:tcW w:w="4868" w:type="dxa"/>
          </w:tcPr>
          <w:p w14:paraId="1B6290B1" w14:textId="4BA8F79C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>a)</w:t>
            </w:r>
            <w:proofErr w:type="gramStart"/>
            <w:r w:rsidRPr="00170BB5">
              <w:rPr>
                <w:sz w:val="23"/>
                <w:szCs w:val="23"/>
              </w:rPr>
              <w:t xml:space="preserve">   </w:t>
            </w:r>
            <w:r w:rsidR="00EC5BBD" w:rsidRPr="00170BB5">
              <w:rPr>
                <w:sz w:val="23"/>
                <w:szCs w:val="23"/>
              </w:rPr>
              <w:t>(</w:t>
            </w:r>
            <w:proofErr w:type="spellStart"/>
            <w:proofErr w:type="gramEnd"/>
            <w:r w:rsidR="00EC5BBD" w:rsidRPr="00170BB5">
              <w:rPr>
                <w:sz w:val="23"/>
                <w:szCs w:val="23"/>
              </w:rPr>
              <w:t>i</w:t>
            </w:r>
            <w:proofErr w:type="spellEnd"/>
            <w:r w:rsidR="00EC5BBD" w:rsidRPr="00170BB5">
              <w:rPr>
                <w:sz w:val="23"/>
                <w:szCs w:val="23"/>
              </w:rPr>
              <w:t>)   H</w:t>
            </w:r>
            <w:r w:rsidR="00EC5BBD" w:rsidRPr="00170BB5">
              <w:rPr>
                <w:sz w:val="23"/>
                <w:szCs w:val="23"/>
                <w:vertAlign w:val="subscript"/>
              </w:rPr>
              <w:t>1</w:t>
            </w:r>
            <w:r w:rsidR="00EC5BBD" w:rsidRPr="00170BB5">
              <w:rPr>
                <w:sz w:val="23"/>
                <w:szCs w:val="23"/>
              </w:rPr>
              <w:t xml:space="preserve"> histone          (ii)   DNA</w:t>
            </w:r>
          </w:p>
        </w:tc>
        <w:tc>
          <w:tcPr>
            <w:tcW w:w="4868" w:type="dxa"/>
          </w:tcPr>
          <w:p w14:paraId="2F55982A" w14:textId="3B6DD78A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 </w:t>
            </w:r>
            <w:proofErr w:type="gramStart"/>
            <w:r w:rsidRPr="00170BB5">
              <w:rPr>
                <w:sz w:val="23"/>
                <w:szCs w:val="23"/>
              </w:rPr>
              <w:t xml:space="preserve"> </w:t>
            </w:r>
            <w:r w:rsidR="00491B32" w:rsidRPr="00170BB5">
              <w:rPr>
                <w:sz w:val="23"/>
                <w:szCs w:val="23"/>
              </w:rPr>
              <w:t xml:space="preserve">  (</w:t>
            </w:r>
            <w:proofErr w:type="spellStart"/>
            <w:proofErr w:type="gramEnd"/>
            <w:r w:rsidR="00491B32" w:rsidRPr="00170BB5">
              <w:rPr>
                <w:sz w:val="23"/>
                <w:szCs w:val="23"/>
              </w:rPr>
              <w:t>i</w:t>
            </w:r>
            <w:proofErr w:type="spellEnd"/>
            <w:r w:rsidR="00491B32" w:rsidRPr="00170BB5">
              <w:rPr>
                <w:sz w:val="23"/>
                <w:szCs w:val="23"/>
              </w:rPr>
              <w:t>)   DNA          (ii)   Histone octamer</w:t>
            </w:r>
          </w:p>
        </w:tc>
      </w:tr>
      <w:tr w:rsidR="002E0101" w:rsidRPr="00170BB5" w14:paraId="6C9A7900" w14:textId="77777777" w:rsidTr="008477DE">
        <w:tc>
          <w:tcPr>
            <w:tcW w:w="4868" w:type="dxa"/>
          </w:tcPr>
          <w:p w14:paraId="09FE1022" w14:textId="5633564B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</w:t>
            </w:r>
            <w:proofErr w:type="gramStart"/>
            <w:r w:rsidRPr="00170BB5">
              <w:rPr>
                <w:sz w:val="23"/>
                <w:szCs w:val="23"/>
              </w:rPr>
              <w:t xml:space="preserve">  </w:t>
            </w:r>
            <w:r w:rsidR="00EC5BBD" w:rsidRPr="00170BB5">
              <w:rPr>
                <w:sz w:val="23"/>
                <w:szCs w:val="23"/>
              </w:rPr>
              <w:t xml:space="preserve"> (</w:t>
            </w:r>
            <w:proofErr w:type="spellStart"/>
            <w:proofErr w:type="gramEnd"/>
            <w:r w:rsidR="00EC5BBD" w:rsidRPr="00170BB5">
              <w:rPr>
                <w:sz w:val="23"/>
                <w:szCs w:val="23"/>
              </w:rPr>
              <w:t>i</w:t>
            </w:r>
            <w:proofErr w:type="spellEnd"/>
            <w:r w:rsidR="00EC5BBD" w:rsidRPr="00170BB5">
              <w:rPr>
                <w:sz w:val="23"/>
                <w:szCs w:val="23"/>
              </w:rPr>
              <w:t xml:space="preserve">)   </w:t>
            </w:r>
            <w:r w:rsidR="00491B32" w:rsidRPr="00170BB5">
              <w:rPr>
                <w:sz w:val="23"/>
                <w:szCs w:val="23"/>
              </w:rPr>
              <w:t>DNA</w:t>
            </w:r>
            <w:r w:rsidR="00EC5BBD" w:rsidRPr="00170BB5">
              <w:rPr>
                <w:sz w:val="23"/>
                <w:szCs w:val="23"/>
              </w:rPr>
              <w:t xml:space="preserve">          (ii)   </w:t>
            </w:r>
            <w:r w:rsidR="00491B32" w:rsidRPr="00170BB5">
              <w:rPr>
                <w:sz w:val="23"/>
                <w:szCs w:val="23"/>
              </w:rPr>
              <w:t>H</w:t>
            </w:r>
            <w:r w:rsidR="00491B32" w:rsidRPr="00170BB5">
              <w:rPr>
                <w:sz w:val="23"/>
                <w:szCs w:val="23"/>
                <w:vertAlign w:val="subscript"/>
              </w:rPr>
              <w:t>1</w:t>
            </w:r>
            <w:r w:rsidR="00491B32" w:rsidRPr="00170BB5">
              <w:rPr>
                <w:sz w:val="23"/>
                <w:szCs w:val="23"/>
              </w:rPr>
              <w:t xml:space="preserve"> histone </w:t>
            </w:r>
          </w:p>
        </w:tc>
        <w:tc>
          <w:tcPr>
            <w:tcW w:w="4868" w:type="dxa"/>
          </w:tcPr>
          <w:p w14:paraId="72BD8B6B" w14:textId="306D49C4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</w:t>
            </w:r>
            <w:proofErr w:type="gramStart"/>
            <w:r w:rsidR="00491B32" w:rsidRPr="00170BB5">
              <w:rPr>
                <w:sz w:val="23"/>
                <w:szCs w:val="23"/>
              </w:rPr>
              <w:t xml:space="preserve">   (</w:t>
            </w:r>
            <w:proofErr w:type="spellStart"/>
            <w:proofErr w:type="gramEnd"/>
            <w:r w:rsidR="00491B32" w:rsidRPr="00170BB5">
              <w:rPr>
                <w:sz w:val="23"/>
                <w:szCs w:val="23"/>
              </w:rPr>
              <w:t>i</w:t>
            </w:r>
            <w:proofErr w:type="spellEnd"/>
            <w:r w:rsidR="00491B32" w:rsidRPr="00170BB5">
              <w:rPr>
                <w:sz w:val="23"/>
                <w:szCs w:val="23"/>
              </w:rPr>
              <w:t>)   Histone octamer          (ii)   DNA</w:t>
            </w:r>
          </w:p>
        </w:tc>
      </w:tr>
    </w:tbl>
    <w:p w14:paraId="4036C268" w14:textId="16D4C742" w:rsidR="00B919F7" w:rsidRPr="00170BB5" w:rsidRDefault="00B919F7" w:rsidP="002B053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 w:rsidRPr="00170BB5">
        <w:rPr>
          <w:sz w:val="23"/>
          <w:szCs w:val="23"/>
        </w:rPr>
        <w:t>Which of the following amino acids residues will constitute the histone core?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E0101" w:rsidRPr="00170BB5" w14:paraId="070A8536" w14:textId="77777777" w:rsidTr="008477DE">
        <w:tc>
          <w:tcPr>
            <w:tcW w:w="4868" w:type="dxa"/>
          </w:tcPr>
          <w:p w14:paraId="7D20F0B4" w14:textId="69DE7A06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>a)     Lysine and Arginine</w:t>
            </w:r>
          </w:p>
        </w:tc>
        <w:tc>
          <w:tcPr>
            <w:tcW w:w="4868" w:type="dxa"/>
          </w:tcPr>
          <w:p w14:paraId="73BF2565" w14:textId="2F0A24E4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   Asparagine and Arginine  </w:t>
            </w:r>
          </w:p>
        </w:tc>
      </w:tr>
      <w:tr w:rsidR="002E0101" w:rsidRPr="00170BB5" w14:paraId="46850939" w14:textId="77777777" w:rsidTr="008477DE">
        <w:tc>
          <w:tcPr>
            <w:tcW w:w="4868" w:type="dxa"/>
          </w:tcPr>
          <w:p w14:paraId="39A52349" w14:textId="729DC8B3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>c)     Glutamine and Lysine</w:t>
            </w:r>
          </w:p>
        </w:tc>
        <w:tc>
          <w:tcPr>
            <w:tcW w:w="4868" w:type="dxa"/>
          </w:tcPr>
          <w:p w14:paraId="0F4789FB" w14:textId="65E04A28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>d)    Asparagine and Glutamine</w:t>
            </w:r>
          </w:p>
        </w:tc>
      </w:tr>
    </w:tbl>
    <w:p w14:paraId="4D0847A9" w14:textId="2AAC9DEE" w:rsidR="00B919F7" w:rsidRPr="00170BB5" w:rsidRDefault="00B919F7" w:rsidP="002B053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 w:rsidRPr="00170BB5">
        <w:rPr>
          <w:sz w:val="23"/>
          <w:szCs w:val="23"/>
        </w:rPr>
        <w:t>A stretch of euchromatin has 300 nucleosomes. How many bp will there be in the stretch and what would be the length of the typical euchromatin?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E0101" w:rsidRPr="00170BB5" w14:paraId="5281AE51" w14:textId="77777777" w:rsidTr="008477DE">
        <w:tc>
          <w:tcPr>
            <w:tcW w:w="4868" w:type="dxa"/>
          </w:tcPr>
          <w:p w14:paraId="78BF9B88" w14:textId="07C0B9DE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</w:t>
            </w:r>
            <w:r w:rsidR="00EC5BBD" w:rsidRPr="00170BB5">
              <w:rPr>
                <w:sz w:val="23"/>
                <w:szCs w:val="23"/>
              </w:rPr>
              <w:t>60,000 bp and 20,300 x 10</w:t>
            </w:r>
            <w:r w:rsidR="00EC5BBD" w:rsidRPr="00170BB5">
              <w:rPr>
                <w:sz w:val="23"/>
                <w:szCs w:val="23"/>
                <w:vertAlign w:val="superscript"/>
              </w:rPr>
              <w:t xml:space="preserve"> – 9 </w:t>
            </w:r>
            <w:r w:rsidR="00EC5BBD" w:rsidRPr="00170BB5">
              <w:rPr>
                <w:sz w:val="23"/>
                <w:szCs w:val="23"/>
              </w:rPr>
              <w:t xml:space="preserve">nm   </w:t>
            </w:r>
          </w:p>
        </w:tc>
        <w:tc>
          <w:tcPr>
            <w:tcW w:w="4868" w:type="dxa"/>
          </w:tcPr>
          <w:p w14:paraId="69BEA9B7" w14:textId="5190F369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>b)</w:t>
            </w:r>
            <w:r w:rsidR="00EC5BBD" w:rsidRPr="00170BB5">
              <w:rPr>
                <w:sz w:val="23"/>
                <w:szCs w:val="23"/>
              </w:rPr>
              <w:t xml:space="preserve">    60,000 bp and 20,400 x 10</w:t>
            </w:r>
            <w:r w:rsidR="00EC5BBD" w:rsidRPr="00170BB5">
              <w:rPr>
                <w:sz w:val="23"/>
                <w:szCs w:val="23"/>
                <w:vertAlign w:val="superscript"/>
              </w:rPr>
              <w:t xml:space="preserve"> – 9 </w:t>
            </w:r>
            <w:r w:rsidR="00EC5BBD" w:rsidRPr="00170BB5">
              <w:rPr>
                <w:sz w:val="23"/>
                <w:szCs w:val="23"/>
              </w:rPr>
              <w:t>nm</w:t>
            </w:r>
            <w:r w:rsidRPr="00170BB5">
              <w:rPr>
                <w:sz w:val="23"/>
                <w:szCs w:val="23"/>
              </w:rPr>
              <w:t xml:space="preserve">   </w:t>
            </w:r>
          </w:p>
        </w:tc>
      </w:tr>
      <w:tr w:rsidR="002E0101" w:rsidRPr="00170BB5" w14:paraId="51102C50" w14:textId="77777777" w:rsidTr="008477DE">
        <w:tc>
          <w:tcPr>
            <w:tcW w:w="4868" w:type="dxa"/>
          </w:tcPr>
          <w:p w14:paraId="54093549" w14:textId="34DC8664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</w:t>
            </w:r>
            <w:r w:rsidR="00EC5BBD" w:rsidRPr="00170BB5">
              <w:rPr>
                <w:sz w:val="23"/>
                <w:szCs w:val="23"/>
              </w:rPr>
              <w:t>30,000 bp and 20,400 x 10</w:t>
            </w:r>
            <w:r w:rsidR="00EC5BBD" w:rsidRPr="00170BB5">
              <w:rPr>
                <w:sz w:val="23"/>
                <w:szCs w:val="23"/>
                <w:vertAlign w:val="superscript"/>
              </w:rPr>
              <w:t xml:space="preserve"> – 9 </w:t>
            </w:r>
            <w:r w:rsidR="00EC5BBD" w:rsidRPr="00170BB5">
              <w:rPr>
                <w:sz w:val="23"/>
                <w:szCs w:val="23"/>
              </w:rPr>
              <w:t xml:space="preserve">nm   </w:t>
            </w:r>
          </w:p>
        </w:tc>
        <w:tc>
          <w:tcPr>
            <w:tcW w:w="4868" w:type="dxa"/>
          </w:tcPr>
          <w:p w14:paraId="004E25E3" w14:textId="0AE81DFB" w:rsidR="002E0101" w:rsidRPr="00170BB5" w:rsidRDefault="002E0101" w:rsidP="008477DE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</w:t>
            </w:r>
            <w:r w:rsidR="00EC5BBD" w:rsidRPr="00170BB5">
              <w:rPr>
                <w:sz w:val="23"/>
                <w:szCs w:val="23"/>
              </w:rPr>
              <w:t xml:space="preserve"> 40,000 bp and 20,300 x 10</w:t>
            </w:r>
            <w:r w:rsidR="00EC5BBD" w:rsidRPr="00170BB5">
              <w:rPr>
                <w:sz w:val="23"/>
                <w:szCs w:val="23"/>
                <w:vertAlign w:val="superscript"/>
              </w:rPr>
              <w:t xml:space="preserve"> – 9 </w:t>
            </w:r>
            <w:r w:rsidR="00EC5BBD" w:rsidRPr="00170BB5">
              <w:rPr>
                <w:sz w:val="23"/>
                <w:szCs w:val="23"/>
              </w:rPr>
              <w:t xml:space="preserve">nm   </w:t>
            </w:r>
          </w:p>
        </w:tc>
      </w:tr>
    </w:tbl>
    <w:p w14:paraId="3F5127BB" w14:textId="7CA0DF73" w:rsidR="00B919F7" w:rsidRPr="00170BB5" w:rsidRDefault="00B51DE7" w:rsidP="002B053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 w:rsidRPr="00170BB5">
        <w:rPr>
          <w:sz w:val="23"/>
          <w:szCs w:val="23"/>
        </w:rPr>
        <w:t xml:space="preserve">The net electric charge on DNA and histones </w:t>
      </w:r>
      <w:proofErr w:type="gramStart"/>
      <w:r w:rsidRPr="00170BB5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51DE7" w:rsidRPr="00170BB5" w14:paraId="72C7997C" w14:textId="77777777" w:rsidTr="00020E59">
        <w:tc>
          <w:tcPr>
            <w:tcW w:w="4868" w:type="dxa"/>
          </w:tcPr>
          <w:p w14:paraId="0BBAAAEB" w14:textId="4D375F75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</w:t>
            </w:r>
            <w:r w:rsidR="00493557" w:rsidRPr="00170BB5">
              <w:rPr>
                <w:sz w:val="23"/>
                <w:szCs w:val="23"/>
              </w:rPr>
              <w:t>both positive</w:t>
            </w:r>
          </w:p>
        </w:tc>
        <w:tc>
          <w:tcPr>
            <w:tcW w:w="4868" w:type="dxa"/>
          </w:tcPr>
          <w:p w14:paraId="133BA8CE" w14:textId="78CDFC6A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</w:t>
            </w:r>
            <w:r w:rsidR="00493557" w:rsidRPr="00170BB5">
              <w:rPr>
                <w:sz w:val="23"/>
                <w:szCs w:val="23"/>
              </w:rPr>
              <w:t xml:space="preserve">   both negative</w:t>
            </w:r>
            <w:r w:rsidRPr="00170BB5">
              <w:rPr>
                <w:sz w:val="23"/>
                <w:szCs w:val="23"/>
              </w:rPr>
              <w:t xml:space="preserve">  </w:t>
            </w:r>
          </w:p>
        </w:tc>
      </w:tr>
      <w:tr w:rsidR="00B51DE7" w:rsidRPr="00170BB5" w14:paraId="504D2CE1" w14:textId="77777777" w:rsidTr="00020E59">
        <w:tc>
          <w:tcPr>
            <w:tcW w:w="4868" w:type="dxa"/>
          </w:tcPr>
          <w:p w14:paraId="6E582228" w14:textId="1DF68761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</w:t>
            </w:r>
            <w:r w:rsidR="00493557" w:rsidRPr="00170BB5">
              <w:rPr>
                <w:sz w:val="23"/>
                <w:szCs w:val="23"/>
              </w:rPr>
              <w:t xml:space="preserve"> Positive and negative respectively</w:t>
            </w:r>
          </w:p>
        </w:tc>
        <w:tc>
          <w:tcPr>
            <w:tcW w:w="4868" w:type="dxa"/>
          </w:tcPr>
          <w:p w14:paraId="462338F7" w14:textId="5910DBB7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</w:t>
            </w:r>
            <w:r w:rsidR="00493557" w:rsidRPr="00170BB5">
              <w:rPr>
                <w:sz w:val="23"/>
                <w:szCs w:val="23"/>
              </w:rPr>
              <w:t xml:space="preserve"> zero</w:t>
            </w:r>
          </w:p>
        </w:tc>
      </w:tr>
    </w:tbl>
    <w:p w14:paraId="354A40B3" w14:textId="5E414BB4" w:rsidR="00B51DE7" w:rsidRPr="00170BB5" w:rsidRDefault="00B51DE7" w:rsidP="002B0531">
      <w:pPr>
        <w:pStyle w:val="ListParagraph"/>
        <w:numPr>
          <w:ilvl w:val="0"/>
          <w:numId w:val="2"/>
        </w:numPr>
        <w:spacing w:after="0"/>
        <w:jc w:val="both"/>
        <w:rPr>
          <w:sz w:val="23"/>
          <w:szCs w:val="23"/>
        </w:rPr>
      </w:pPr>
      <w:r w:rsidRPr="00170BB5">
        <w:rPr>
          <w:sz w:val="23"/>
          <w:szCs w:val="23"/>
        </w:rPr>
        <w:t>The average guanine content in yest is found to be 18 %. Which of the following represents the nitrogenous base content percentages correctly from the above data.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51DE7" w:rsidRPr="00170BB5" w14:paraId="3A4AFFEE" w14:textId="77777777" w:rsidTr="00020E59">
        <w:tc>
          <w:tcPr>
            <w:tcW w:w="4868" w:type="dxa"/>
          </w:tcPr>
          <w:p w14:paraId="3BBF82B7" w14:textId="19562416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a)   </w:t>
            </w:r>
            <w:r w:rsidRPr="00170BB5">
              <w:rPr>
                <w:sz w:val="23"/>
                <w:szCs w:val="23"/>
              </w:rPr>
              <w:t xml:space="preserve">  </w:t>
            </w:r>
            <w:proofErr w:type="gramStart"/>
            <w:r w:rsidRPr="00170BB5">
              <w:rPr>
                <w:sz w:val="23"/>
                <w:szCs w:val="23"/>
              </w:rPr>
              <w:t>A :</w:t>
            </w:r>
            <w:proofErr w:type="gramEnd"/>
            <w:r w:rsidRPr="00170BB5">
              <w:rPr>
                <w:sz w:val="23"/>
                <w:szCs w:val="23"/>
              </w:rPr>
              <w:t xml:space="preserve"> 18 %   ;    T : 18 %      ;     C : 36 %</w:t>
            </w:r>
          </w:p>
        </w:tc>
        <w:tc>
          <w:tcPr>
            <w:tcW w:w="4868" w:type="dxa"/>
          </w:tcPr>
          <w:p w14:paraId="3D066B31" w14:textId="4B0FAF3F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b)   </w:t>
            </w:r>
            <w:r w:rsidRPr="00170BB5">
              <w:rPr>
                <w:sz w:val="23"/>
                <w:szCs w:val="23"/>
              </w:rPr>
              <w:t xml:space="preserve">   </w:t>
            </w:r>
            <w:proofErr w:type="gramStart"/>
            <w:r w:rsidRPr="00170BB5">
              <w:rPr>
                <w:sz w:val="23"/>
                <w:szCs w:val="23"/>
              </w:rPr>
              <w:t>A :</w:t>
            </w:r>
            <w:proofErr w:type="gramEnd"/>
            <w:r w:rsidRPr="00170BB5">
              <w:rPr>
                <w:sz w:val="23"/>
                <w:szCs w:val="23"/>
              </w:rPr>
              <w:t xml:space="preserve"> </w:t>
            </w:r>
            <w:r w:rsidRPr="00170BB5">
              <w:rPr>
                <w:sz w:val="23"/>
                <w:szCs w:val="23"/>
              </w:rPr>
              <w:t>36</w:t>
            </w:r>
            <w:r w:rsidRPr="00170BB5">
              <w:rPr>
                <w:sz w:val="23"/>
                <w:szCs w:val="23"/>
              </w:rPr>
              <w:t xml:space="preserve"> %   ;    T : </w:t>
            </w:r>
            <w:r w:rsidRPr="00170BB5">
              <w:rPr>
                <w:sz w:val="23"/>
                <w:szCs w:val="23"/>
              </w:rPr>
              <w:t>32</w:t>
            </w:r>
            <w:r w:rsidRPr="00170BB5">
              <w:rPr>
                <w:sz w:val="23"/>
                <w:szCs w:val="23"/>
              </w:rPr>
              <w:t xml:space="preserve"> %      ;     C : 3</w:t>
            </w:r>
            <w:r w:rsidRPr="00170BB5">
              <w:rPr>
                <w:sz w:val="23"/>
                <w:szCs w:val="23"/>
              </w:rPr>
              <w:t>2</w:t>
            </w:r>
            <w:r w:rsidRPr="00170BB5">
              <w:rPr>
                <w:sz w:val="23"/>
                <w:szCs w:val="23"/>
              </w:rPr>
              <w:t xml:space="preserve"> %</w:t>
            </w:r>
          </w:p>
        </w:tc>
      </w:tr>
      <w:tr w:rsidR="00B51DE7" w:rsidRPr="00170BB5" w14:paraId="2656D197" w14:textId="77777777" w:rsidTr="00020E59">
        <w:tc>
          <w:tcPr>
            <w:tcW w:w="4868" w:type="dxa"/>
          </w:tcPr>
          <w:p w14:paraId="6A493216" w14:textId="51AB449D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c)   </w:t>
            </w:r>
            <w:r w:rsidRPr="00170BB5">
              <w:rPr>
                <w:sz w:val="23"/>
                <w:szCs w:val="23"/>
              </w:rPr>
              <w:t xml:space="preserve">  </w:t>
            </w:r>
            <w:proofErr w:type="gramStart"/>
            <w:r w:rsidRPr="00170BB5">
              <w:rPr>
                <w:sz w:val="23"/>
                <w:szCs w:val="23"/>
              </w:rPr>
              <w:t>A :</w:t>
            </w:r>
            <w:proofErr w:type="gramEnd"/>
            <w:r w:rsidRPr="00170BB5">
              <w:rPr>
                <w:sz w:val="23"/>
                <w:szCs w:val="23"/>
              </w:rPr>
              <w:t xml:space="preserve"> </w:t>
            </w:r>
            <w:r w:rsidRPr="00170BB5">
              <w:rPr>
                <w:sz w:val="23"/>
                <w:szCs w:val="23"/>
              </w:rPr>
              <w:t>32</w:t>
            </w:r>
            <w:r w:rsidRPr="00170BB5">
              <w:rPr>
                <w:sz w:val="23"/>
                <w:szCs w:val="23"/>
              </w:rPr>
              <w:t xml:space="preserve"> %   ;    T : </w:t>
            </w:r>
            <w:r w:rsidRPr="00170BB5">
              <w:rPr>
                <w:sz w:val="23"/>
                <w:szCs w:val="23"/>
              </w:rPr>
              <w:t>32</w:t>
            </w:r>
            <w:r w:rsidRPr="00170BB5">
              <w:rPr>
                <w:sz w:val="23"/>
                <w:szCs w:val="23"/>
              </w:rPr>
              <w:t xml:space="preserve"> %      ;     C : </w:t>
            </w:r>
            <w:r w:rsidRPr="00170BB5">
              <w:rPr>
                <w:sz w:val="23"/>
                <w:szCs w:val="23"/>
              </w:rPr>
              <w:t>18</w:t>
            </w:r>
            <w:r w:rsidRPr="00170BB5">
              <w:rPr>
                <w:sz w:val="23"/>
                <w:szCs w:val="23"/>
              </w:rPr>
              <w:t xml:space="preserve"> %</w:t>
            </w:r>
          </w:p>
        </w:tc>
        <w:tc>
          <w:tcPr>
            <w:tcW w:w="4868" w:type="dxa"/>
          </w:tcPr>
          <w:p w14:paraId="15137406" w14:textId="57DD3544" w:rsidR="00B51DE7" w:rsidRPr="00170BB5" w:rsidRDefault="00B51DE7" w:rsidP="00020E59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170BB5">
              <w:rPr>
                <w:sz w:val="23"/>
                <w:szCs w:val="23"/>
              </w:rPr>
              <w:t xml:space="preserve">d)   </w:t>
            </w:r>
            <w:r w:rsidRPr="00170BB5">
              <w:rPr>
                <w:sz w:val="23"/>
                <w:szCs w:val="23"/>
              </w:rPr>
              <w:t xml:space="preserve">   </w:t>
            </w:r>
            <w:proofErr w:type="gramStart"/>
            <w:r w:rsidRPr="00170BB5">
              <w:rPr>
                <w:sz w:val="23"/>
                <w:szCs w:val="23"/>
              </w:rPr>
              <w:t>A :</w:t>
            </w:r>
            <w:proofErr w:type="gramEnd"/>
            <w:r w:rsidRPr="00170BB5">
              <w:rPr>
                <w:sz w:val="23"/>
                <w:szCs w:val="23"/>
              </w:rPr>
              <w:t xml:space="preserve"> 18 %   ;    T : 18 %      ;     C : </w:t>
            </w:r>
            <w:r w:rsidRPr="00170BB5">
              <w:rPr>
                <w:sz w:val="23"/>
                <w:szCs w:val="23"/>
              </w:rPr>
              <w:t>18</w:t>
            </w:r>
            <w:r w:rsidRPr="00170BB5">
              <w:rPr>
                <w:sz w:val="23"/>
                <w:szCs w:val="23"/>
              </w:rPr>
              <w:t xml:space="preserve"> %</w:t>
            </w:r>
          </w:p>
        </w:tc>
      </w:tr>
    </w:tbl>
    <w:p w14:paraId="6C149010" w14:textId="77777777" w:rsidR="002B0531" w:rsidRDefault="002B0531" w:rsidP="002B0531">
      <w:pPr>
        <w:pStyle w:val="ListParagraph"/>
        <w:ind w:left="360"/>
        <w:jc w:val="both"/>
      </w:pPr>
    </w:p>
    <w:p w14:paraId="7F6EAD87" w14:textId="4B0039A3" w:rsidR="00A7022F" w:rsidRPr="00170BB5" w:rsidRDefault="00A7022F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What is the reason behind uniform width of DNA?</w:t>
      </w:r>
      <w:r w:rsidR="00DB71AE" w:rsidRPr="00170BB5">
        <w:rPr>
          <w:sz w:val="23"/>
          <w:szCs w:val="23"/>
        </w:rPr>
        <w:t xml:space="preserve">                                                                                    [ </w:t>
      </w:r>
      <w:proofErr w:type="gramStart"/>
      <w:r w:rsidR="00DB71AE" w:rsidRPr="00170BB5">
        <w:rPr>
          <w:sz w:val="23"/>
          <w:szCs w:val="23"/>
        </w:rPr>
        <w:t>1 ]</w:t>
      </w:r>
      <w:proofErr w:type="gramEnd"/>
    </w:p>
    <w:p w14:paraId="5A05889A" w14:textId="4BF8E24B" w:rsidR="00A7022F" w:rsidRPr="00170BB5" w:rsidRDefault="00A7022F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Name the transcriptionally active region of chromatin in a nucleus.</w:t>
      </w:r>
      <w:r w:rsidR="00DB71AE" w:rsidRPr="00170BB5">
        <w:rPr>
          <w:sz w:val="23"/>
          <w:szCs w:val="23"/>
        </w:rPr>
        <w:t xml:space="preserve">                                                      [ </w:t>
      </w:r>
      <w:proofErr w:type="gramStart"/>
      <w:r w:rsidR="00DB71AE" w:rsidRPr="00170BB5">
        <w:rPr>
          <w:sz w:val="23"/>
          <w:szCs w:val="23"/>
        </w:rPr>
        <w:t>1 ]</w:t>
      </w:r>
      <w:proofErr w:type="gramEnd"/>
    </w:p>
    <w:p w14:paraId="076182FB" w14:textId="010EDAA0" w:rsidR="00170BB5" w:rsidRDefault="00A7022F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Calculate the length of the DNA of bacteriophage lambda that has 48502 base pairs.</w:t>
      </w:r>
      <w:r w:rsidR="00DB71AE" w:rsidRPr="00170BB5">
        <w:rPr>
          <w:sz w:val="23"/>
          <w:szCs w:val="23"/>
        </w:rPr>
        <w:t xml:space="preserve">  </w:t>
      </w:r>
      <w:r w:rsidR="00170BB5">
        <w:rPr>
          <w:sz w:val="23"/>
          <w:szCs w:val="23"/>
        </w:rPr>
        <w:t xml:space="preserve">                     [ </w:t>
      </w:r>
      <w:proofErr w:type="gramStart"/>
      <w:r w:rsidR="00170BB5">
        <w:rPr>
          <w:sz w:val="23"/>
          <w:szCs w:val="23"/>
        </w:rPr>
        <w:t>1 ]</w:t>
      </w:r>
      <w:proofErr w:type="gramEnd"/>
    </w:p>
    <w:p w14:paraId="18097ED1" w14:textId="3B64A44E" w:rsidR="00197FFC" w:rsidRPr="00170BB5" w:rsidRDefault="00197FFC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 xml:space="preserve">Write the characteristics of genetic material.                                                                                           </w:t>
      </w:r>
      <w:r w:rsidR="00170BB5">
        <w:rPr>
          <w:sz w:val="23"/>
          <w:szCs w:val="23"/>
        </w:rPr>
        <w:t xml:space="preserve">   </w:t>
      </w:r>
      <w:r w:rsidRPr="00170BB5">
        <w:rPr>
          <w:sz w:val="23"/>
          <w:szCs w:val="23"/>
        </w:rPr>
        <w:t xml:space="preserve">[ </w:t>
      </w:r>
      <w:proofErr w:type="gramStart"/>
      <w:r w:rsidRPr="00170BB5">
        <w:rPr>
          <w:sz w:val="23"/>
          <w:szCs w:val="23"/>
        </w:rPr>
        <w:t>1 ]</w:t>
      </w:r>
      <w:proofErr w:type="gramEnd"/>
    </w:p>
    <w:p w14:paraId="78B35942" w14:textId="0EE7B2DE" w:rsidR="00A7022F" w:rsidRPr="00170BB5" w:rsidRDefault="00A7022F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Group the following as Nitrogenous base and Nucleosides:</w:t>
      </w:r>
      <w:r w:rsidR="00DB71AE" w:rsidRPr="00170BB5">
        <w:rPr>
          <w:sz w:val="23"/>
          <w:szCs w:val="23"/>
        </w:rPr>
        <w:t xml:space="preserve">                                                                  </w:t>
      </w:r>
      <w:proofErr w:type="gramStart"/>
      <w:r w:rsidR="00DB71AE" w:rsidRPr="00170BB5">
        <w:rPr>
          <w:sz w:val="23"/>
          <w:szCs w:val="23"/>
        </w:rPr>
        <w:t xml:space="preserve">   [</w:t>
      </w:r>
      <w:proofErr w:type="gramEnd"/>
      <w:r w:rsidR="00DB71AE" w:rsidRPr="00170BB5">
        <w:rPr>
          <w:sz w:val="23"/>
          <w:szCs w:val="23"/>
        </w:rPr>
        <w:t xml:space="preserve"> 1 ]</w:t>
      </w:r>
    </w:p>
    <w:p w14:paraId="62DF3DC7" w14:textId="3F323548" w:rsidR="00A7022F" w:rsidRPr="00170BB5" w:rsidRDefault="00A7022F" w:rsidP="00DB71AE">
      <w:pPr>
        <w:pStyle w:val="ListParagraph"/>
        <w:ind w:left="360"/>
        <w:jc w:val="center"/>
        <w:rPr>
          <w:sz w:val="23"/>
          <w:szCs w:val="23"/>
        </w:rPr>
      </w:pPr>
      <w:proofErr w:type="gramStart"/>
      <w:r w:rsidRPr="00170BB5">
        <w:rPr>
          <w:sz w:val="23"/>
          <w:szCs w:val="23"/>
        </w:rPr>
        <w:t>Adenine ,</w:t>
      </w:r>
      <w:proofErr w:type="gramEnd"/>
      <w:r w:rsidRPr="00170BB5">
        <w:rPr>
          <w:sz w:val="23"/>
          <w:szCs w:val="23"/>
        </w:rPr>
        <w:t xml:space="preserve"> Cytidine , Thymine , Guanosine , Uracil and Cytosine.</w:t>
      </w:r>
    </w:p>
    <w:p w14:paraId="3A0E17B5" w14:textId="36C55AAA" w:rsidR="00A7022F" w:rsidRPr="00170BB5" w:rsidRDefault="00A7022F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Define Chargaff’s rule.</w:t>
      </w:r>
      <w:r w:rsidR="00DB71AE" w:rsidRPr="00170BB5">
        <w:rPr>
          <w:sz w:val="23"/>
          <w:szCs w:val="23"/>
        </w:rPr>
        <w:t xml:space="preserve">                                                                                                                   </w:t>
      </w:r>
      <w:r w:rsidR="00170BB5">
        <w:rPr>
          <w:sz w:val="23"/>
          <w:szCs w:val="23"/>
        </w:rPr>
        <w:t xml:space="preserve">    </w:t>
      </w:r>
      <w:r w:rsidR="00DB71AE" w:rsidRPr="00170BB5">
        <w:rPr>
          <w:sz w:val="23"/>
          <w:szCs w:val="23"/>
        </w:rPr>
        <w:t xml:space="preserve">               [ </w:t>
      </w:r>
      <w:proofErr w:type="gramStart"/>
      <w:r w:rsidR="00DB71AE" w:rsidRPr="00170BB5">
        <w:rPr>
          <w:sz w:val="23"/>
          <w:szCs w:val="23"/>
        </w:rPr>
        <w:t>1 ]</w:t>
      </w:r>
      <w:proofErr w:type="gramEnd"/>
    </w:p>
    <w:p w14:paraId="157A738A" w14:textId="0D46BA20" w:rsidR="00A7022F" w:rsidRPr="00170BB5" w:rsidRDefault="00B93EBB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Describe the structure of nucleosomes.</w:t>
      </w:r>
      <w:r w:rsidR="00DB71AE" w:rsidRPr="00170BB5">
        <w:rPr>
          <w:sz w:val="23"/>
          <w:szCs w:val="23"/>
        </w:rPr>
        <w:t xml:space="preserve">                                                                                                        [ </w:t>
      </w:r>
      <w:proofErr w:type="gramStart"/>
      <w:r w:rsidR="00DB71AE" w:rsidRPr="00170BB5">
        <w:rPr>
          <w:sz w:val="23"/>
          <w:szCs w:val="23"/>
        </w:rPr>
        <w:t>2 ]</w:t>
      </w:r>
      <w:proofErr w:type="gramEnd"/>
    </w:p>
    <w:p w14:paraId="0F9B2A8B" w14:textId="190A8B96" w:rsidR="00170BB5" w:rsidRDefault="00117083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lastRenderedPageBreak/>
        <w:t xml:space="preserve">A DNA segment has total </w:t>
      </w:r>
      <w:r w:rsidRPr="00170BB5">
        <w:rPr>
          <w:sz w:val="23"/>
          <w:szCs w:val="23"/>
        </w:rPr>
        <w:t>15</w:t>
      </w:r>
      <w:r w:rsidRPr="00170BB5">
        <w:rPr>
          <w:sz w:val="23"/>
          <w:szCs w:val="23"/>
        </w:rPr>
        <w:t xml:space="preserve">00 nucleotides, out of which </w:t>
      </w:r>
      <w:r w:rsidRPr="00170BB5">
        <w:rPr>
          <w:sz w:val="23"/>
          <w:szCs w:val="23"/>
        </w:rPr>
        <w:t>410</w:t>
      </w:r>
      <w:r w:rsidRPr="00170BB5">
        <w:rPr>
          <w:sz w:val="23"/>
          <w:szCs w:val="23"/>
        </w:rPr>
        <w:t xml:space="preserve"> are adenine containing nucleotides. How many p</w:t>
      </w:r>
      <w:r w:rsidRPr="00170BB5">
        <w:rPr>
          <w:sz w:val="23"/>
          <w:szCs w:val="23"/>
        </w:rPr>
        <w:t>yrimidines</w:t>
      </w:r>
      <w:r w:rsidRPr="00170BB5">
        <w:rPr>
          <w:sz w:val="23"/>
          <w:szCs w:val="23"/>
        </w:rPr>
        <w:t xml:space="preserve"> bases this DNA segment possess?  </w:t>
      </w:r>
      <w:r w:rsidR="00170BB5">
        <w:rPr>
          <w:sz w:val="23"/>
          <w:szCs w:val="23"/>
        </w:rPr>
        <w:t xml:space="preserve">                                                                              [ </w:t>
      </w:r>
      <w:proofErr w:type="gramStart"/>
      <w:r w:rsidR="00170BB5">
        <w:rPr>
          <w:sz w:val="23"/>
          <w:szCs w:val="23"/>
        </w:rPr>
        <w:t>2 ]</w:t>
      </w:r>
      <w:proofErr w:type="gramEnd"/>
    </w:p>
    <w:p w14:paraId="2D785615" w14:textId="77777777" w:rsidR="00170BB5" w:rsidRDefault="00170BB5" w:rsidP="00170BB5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 xml:space="preserve">Mention the carbon positions to which the </w:t>
      </w:r>
      <w:proofErr w:type="spellStart"/>
      <w:r w:rsidRPr="00170BB5">
        <w:rPr>
          <w:sz w:val="23"/>
          <w:szCs w:val="23"/>
        </w:rPr>
        <w:t>nitrogeneous</w:t>
      </w:r>
      <w:proofErr w:type="spellEnd"/>
      <w:r w:rsidRPr="00170BB5">
        <w:rPr>
          <w:sz w:val="23"/>
          <w:szCs w:val="23"/>
        </w:rPr>
        <w:t xml:space="preserve"> base and the phosphate molecule are respectively linked in the nucleotide, also write the name the bond (linkage) formed between them.  </w:t>
      </w:r>
    </w:p>
    <w:p w14:paraId="7C8B3A8B" w14:textId="77777777" w:rsidR="00170BB5" w:rsidRDefault="00170BB5" w:rsidP="00170BB5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</w:t>
      </w:r>
      <w:r w:rsidRPr="00170BB5">
        <w:rPr>
          <w:sz w:val="23"/>
          <w:szCs w:val="23"/>
        </w:rPr>
        <w:t xml:space="preserve">                                                     [ </w:t>
      </w:r>
      <w:proofErr w:type="gramStart"/>
      <w:r w:rsidRPr="00170BB5">
        <w:rPr>
          <w:sz w:val="23"/>
          <w:szCs w:val="23"/>
        </w:rPr>
        <w:t>2 ]</w:t>
      </w:r>
      <w:proofErr w:type="gramEnd"/>
    </w:p>
    <w:p w14:paraId="2890B6EF" w14:textId="3AFC844E" w:rsidR="00655A10" w:rsidRPr="00170BB5" w:rsidRDefault="00655A10" w:rsidP="00170BB5">
      <w:pPr>
        <w:pStyle w:val="ListParagraph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</w:t>
      </w:r>
      <w:r>
        <w:rPr>
          <w:noProof/>
          <w:sz w:val="23"/>
          <w:szCs w:val="23"/>
          <w14:ligatures w14:val="standardContextual"/>
        </w:rPr>
        <w:drawing>
          <wp:inline distT="0" distB="0" distL="0" distR="0" wp14:anchorId="11E75F8F" wp14:editId="046C71D1">
            <wp:extent cx="1598870" cy="2377471"/>
            <wp:effectExtent l="0" t="8572" r="0" b="0"/>
            <wp:docPr id="740371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71272" name="Picture 740371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12561" cy="23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821C" w14:textId="763B1EB0" w:rsidR="00170BB5" w:rsidRDefault="00811063" w:rsidP="00170BB5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Explain two factors responsible for conferring the stability of double helix structure of DNA.</w:t>
      </w:r>
      <w:r w:rsidR="00DB71AE" w:rsidRPr="00170BB5">
        <w:rPr>
          <w:sz w:val="23"/>
          <w:szCs w:val="23"/>
        </w:rPr>
        <w:t xml:space="preserve">   </w:t>
      </w:r>
      <w:r w:rsidR="00170BB5">
        <w:rPr>
          <w:sz w:val="23"/>
          <w:szCs w:val="23"/>
        </w:rPr>
        <w:t xml:space="preserve">       [ </w:t>
      </w:r>
      <w:proofErr w:type="gramStart"/>
      <w:r w:rsidR="00170BB5">
        <w:rPr>
          <w:sz w:val="23"/>
          <w:szCs w:val="23"/>
        </w:rPr>
        <w:t>2 ]</w:t>
      </w:r>
      <w:proofErr w:type="gramEnd"/>
    </w:p>
    <w:p w14:paraId="7459CF00" w14:textId="18AC2336" w:rsidR="00170BB5" w:rsidRDefault="00811063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>Describe the experiment with Streptococcus Pneumonia that demonstrated the existence of some transforming principle.</w:t>
      </w:r>
      <w:r w:rsidR="00DB71AE" w:rsidRPr="00170BB5">
        <w:rPr>
          <w:sz w:val="23"/>
          <w:szCs w:val="23"/>
        </w:rPr>
        <w:t xml:space="preserve">  </w:t>
      </w:r>
      <w:r w:rsidR="00170BB5">
        <w:rPr>
          <w:sz w:val="23"/>
          <w:szCs w:val="23"/>
        </w:rPr>
        <w:t xml:space="preserve">                                                                                                                                   [ </w:t>
      </w:r>
      <w:proofErr w:type="gramStart"/>
      <w:r w:rsidR="00170BB5">
        <w:rPr>
          <w:sz w:val="23"/>
          <w:szCs w:val="23"/>
        </w:rPr>
        <w:t>3 ]</w:t>
      </w:r>
      <w:proofErr w:type="gramEnd"/>
    </w:p>
    <w:p w14:paraId="63560798" w14:textId="6E01E261" w:rsidR="00170BB5" w:rsidRDefault="00693575" w:rsidP="002B0531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170BB5">
        <w:rPr>
          <w:sz w:val="23"/>
          <w:szCs w:val="23"/>
        </w:rPr>
        <w:t xml:space="preserve">List the salient feature of double helix structure and draw the diagrammatic sketch of a portion of DNA to support your answer.   </w:t>
      </w:r>
      <w:r w:rsidR="00170BB5">
        <w:rPr>
          <w:sz w:val="23"/>
          <w:szCs w:val="23"/>
        </w:rPr>
        <w:t xml:space="preserve">                                                                                                                      [ </w:t>
      </w:r>
      <w:proofErr w:type="gramStart"/>
      <w:r w:rsidR="00170BB5">
        <w:rPr>
          <w:sz w:val="23"/>
          <w:szCs w:val="23"/>
        </w:rPr>
        <w:t>3 ]</w:t>
      </w:r>
      <w:proofErr w:type="gramEnd"/>
    </w:p>
    <w:sectPr w:rsidR="00170BB5" w:rsidSect="002B05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32" w:right="720" w:bottom="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AE76C" w14:textId="77777777" w:rsidR="00067A86" w:rsidRDefault="00067A86" w:rsidP="00170BB5">
      <w:pPr>
        <w:spacing w:after="0" w:line="240" w:lineRule="auto"/>
      </w:pPr>
      <w:r>
        <w:separator/>
      </w:r>
    </w:p>
  </w:endnote>
  <w:endnote w:type="continuationSeparator" w:id="0">
    <w:p w14:paraId="3BE09D6E" w14:textId="77777777" w:rsidR="00067A86" w:rsidRDefault="00067A86" w:rsidP="0017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57825" w14:textId="77777777" w:rsidR="00170BB5" w:rsidRDefault="0017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B31F3" w14:textId="77777777" w:rsidR="00170BB5" w:rsidRDefault="00170B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F7901" w14:textId="77777777" w:rsidR="00170BB5" w:rsidRDefault="00170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EED82" w14:textId="77777777" w:rsidR="00067A86" w:rsidRDefault="00067A86" w:rsidP="00170BB5">
      <w:pPr>
        <w:spacing w:after="0" w:line="240" w:lineRule="auto"/>
      </w:pPr>
      <w:r>
        <w:separator/>
      </w:r>
    </w:p>
  </w:footnote>
  <w:footnote w:type="continuationSeparator" w:id="0">
    <w:p w14:paraId="2DFE7E45" w14:textId="77777777" w:rsidR="00067A86" w:rsidRDefault="00067A86" w:rsidP="0017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0185A" w14:textId="4E918CFA" w:rsidR="00170BB5" w:rsidRDefault="00170BB5">
    <w:pPr>
      <w:pStyle w:val="Header"/>
    </w:pPr>
    <w:r>
      <w:rPr>
        <w:noProof/>
      </w:rPr>
      <w:pict w14:anchorId="519EA7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494610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223A2" w14:textId="4CF7582F" w:rsidR="00170BB5" w:rsidRDefault="00170BB5">
    <w:pPr>
      <w:pStyle w:val="Header"/>
    </w:pPr>
    <w:r>
      <w:rPr>
        <w:noProof/>
      </w:rPr>
      <w:pict w14:anchorId="7366E1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494611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62B9D" w14:textId="49EE8E17" w:rsidR="00170BB5" w:rsidRDefault="00170BB5">
    <w:pPr>
      <w:pStyle w:val="Header"/>
    </w:pPr>
    <w:r>
      <w:rPr>
        <w:noProof/>
      </w:rPr>
      <w:pict w14:anchorId="509A48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1494609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798A"/>
    <w:multiLevelType w:val="hybridMultilevel"/>
    <w:tmpl w:val="777C3330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BC7EBC8C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55450459">
    <w:abstractNumId w:val="0"/>
  </w:num>
  <w:num w:numId="2" w16cid:durableId="125266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31"/>
    <w:rsid w:val="00067A86"/>
    <w:rsid w:val="00117083"/>
    <w:rsid w:val="00123717"/>
    <w:rsid w:val="00170BB5"/>
    <w:rsid w:val="00197FFC"/>
    <w:rsid w:val="002B0531"/>
    <w:rsid w:val="002E0101"/>
    <w:rsid w:val="00491B32"/>
    <w:rsid w:val="00493557"/>
    <w:rsid w:val="00655A10"/>
    <w:rsid w:val="00693575"/>
    <w:rsid w:val="00811063"/>
    <w:rsid w:val="008F34E0"/>
    <w:rsid w:val="00900884"/>
    <w:rsid w:val="00A7022F"/>
    <w:rsid w:val="00A96642"/>
    <w:rsid w:val="00B51DE7"/>
    <w:rsid w:val="00B919F7"/>
    <w:rsid w:val="00B93EBB"/>
    <w:rsid w:val="00DB71AE"/>
    <w:rsid w:val="00E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58912"/>
  <w15:chartTrackingRefBased/>
  <w15:docId w15:val="{44409946-296F-49F5-85F5-38216965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3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31"/>
    <w:pPr>
      <w:ind w:left="720"/>
      <w:contextualSpacing/>
    </w:pPr>
  </w:style>
  <w:style w:type="table" w:styleId="TableGrid">
    <w:name w:val="Table Grid"/>
    <w:basedOn w:val="TableNormal"/>
    <w:uiPriority w:val="59"/>
    <w:rsid w:val="002B0531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0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B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0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B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15</cp:revision>
  <dcterms:created xsi:type="dcterms:W3CDTF">2024-07-27T02:16:00Z</dcterms:created>
  <dcterms:modified xsi:type="dcterms:W3CDTF">2024-07-27T05:17:00Z</dcterms:modified>
</cp:coreProperties>
</file>